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2B" w:rsidRPr="00C662F8" w:rsidRDefault="0083612B" w:rsidP="005A775D">
      <w:pPr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7"/>
      </w:tblGrid>
      <w:tr w:rsidR="00F90886" w:rsidTr="00F90886">
        <w:tc>
          <w:tcPr>
            <w:tcW w:w="9287" w:type="dxa"/>
          </w:tcPr>
          <w:p w:rsidR="00F90886" w:rsidRDefault="00F90886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942853" w:rsidRPr="00C662F8" w:rsidRDefault="00942853" w:rsidP="00F90886">
            <w:pPr>
              <w:rPr>
                <w:rFonts w:ascii="Times New Roman" w:hAnsi="Times New Roman"/>
                <w:sz w:val="24"/>
              </w:rPr>
            </w:pPr>
          </w:p>
          <w:p w:rsidR="00F90886" w:rsidRPr="001831B7" w:rsidRDefault="00F90886" w:rsidP="00F90886">
            <w:pPr>
              <w:jc w:val="center"/>
              <w:rPr>
                <w:rFonts w:ascii="Times New Roman" w:hAnsi="Times New Roman"/>
                <w:b/>
                <w:sz w:val="48"/>
                <w:szCs w:val="48"/>
              </w:rPr>
            </w:pPr>
            <w:r w:rsidRPr="001831B7">
              <w:rPr>
                <w:rFonts w:ascii="Times New Roman" w:hAnsi="Times New Roman"/>
                <w:b/>
                <w:sz w:val="48"/>
                <w:szCs w:val="48"/>
              </w:rPr>
              <w:t>TEST PLAN</w:t>
            </w:r>
          </w:p>
          <w:p w:rsidR="00F90886" w:rsidRDefault="00F90886" w:rsidP="00F90886">
            <w:pPr>
              <w:pStyle w:val="TOC1"/>
              <w:tabs>
                <w:tab w:val="left" w:pos="475"/>
                <w:tab w:val="right" w:leader="dot" w:pos="8656"/>
              </w:tabs>
              <w:spacing w:before="360" w:after="240"/>
              <w:rPr>
                <w:rFonts w:ascii="Times New Roman" w:hAnsi="Times New Roman"/>
                <w:b/>
                <w:kern w:val="1"/>
                <w:sz w:val="28"/>
                <w:szCs w:val="28"/>
              </w:rPr>
            </w:pPr>
          </w:p>
          <w:p w:rsidR="00F90886" w:rsidRDefault="00F90886" w:rsidP="00F90886"/>
          <w:p w:rsidR="00F90886" w:rsidRDefault="00F90886" w:rsidP="00F90886"/>
          <w:p w:rsidR="00F90886" w:rsidRDefault="007F2A39" w:rsidP="00E926E5">
            <w:pPr>
              <w:jc w:val="center"/>
            </w:pPr>
            <w:r>
              <w:rPr>
                <w:b/>
              </w:rPr>
              <w:t xml:space="preserve">CREATOR: </w:t>
            </w:r>
            <w:r w:rsidR="00AA41DC">
              <w:rPr>
                <w:b/>
              </w:rPr>
              <w:t xml:space="preserve"> </w:t>
            </w:r>
            <w:proofErr w:type="spellStart"/>
            <w:r w:rsidR="00792510">
              <w:rPr>
                <w:b/>
              </w:rPr>
              <w:t>Đàm</w:t>
            </w:r>
            <w:proofErr w:type="spellEnd"/>
            <w:r w:rsidR="00792510">
              <w:rPr>
                <w:b/>
              </w:rPr>
              <w:t xml:space="preserve"> </w:t>
            </w:r>
            <w:proofErr w:type="spellStart"/>
            <w:r w:rsidR="00792510">
              <w:rPr>
                <w:b/>
              </w:rPr>
              <w:t>Duy</w:t>
            </w:r>
            <w:proofErr w:type="spellEnd"/>
            <w:r w:rsidR="00792510">
              <w:rPr>
                <w:b/>
              </w:rPr>
              <w:t xml:space="preserve"> </w:t>
            </w:r>
            <w:proofErr w:type="spellStart"/>
            <w:r w:rsidR="00792510">
              <w:rPr>
                <w:b/>
              </w:rPr>
              <w:t>Tiến</w:t>
            </w:r>
            <w:proofErr w:type="spellEnd"/>
          </w:p>
          <w:p w:rsidR="00942853" w:rsidRDefault="00942853" w:rsidP="00E926E5">
            <w:pPr>
              <w:jc w:val="center"/>
            </w:pPr>
          </w:p>
          <w:p w:rsidR="00F90886" w:rsidRDefault="00F90886" w:rsidP="00E926E5">
            <w:pPr>
              <w:jc w:val="center"/>
            </w:pPr>
          </w:p>
          <w:p w:rsidR="00F90886" w:rsidRDefault="00F90886" w:rsidP="00F90886"/>
          <w:p w:rsidR="00F90886" w:rsidRDefault="00F90886" w:rsidP="00F90886"/>
          <w:p w:rsidR="00F90886" w:rsidRDefault="00F90886" w:rsidP="00F90886"/>
          <w:p w:rsidR="00F90886" w:rsidRDefault="00F90886" w:rsidP="00F90886"/>
          <w:p w:rsidR="001B7106" w:rsidRDefault="001B7106" w:rsidP="00F90886"/>
          <w:p w:rsidR="001B7106" w:rsidRDefault="00C716A4" w:rsidP="009732EF">
            <w:pPr>
              <w:jc w:val="center"/>
            </w:pPr>
            <w:r>
              <w:t>s</w:t>
            </w:r>
          </w:p>
          <w:p w:rsidR="001B7106" w:rsidRDefault="001B7106" w:rsidP="00F90886"/>
          <w:p w:rsidR="00F90886" w:rsidRPr="00F90886" w:rsidRDefault="00F90886" w:rsidP="00F90886"/>
        </w:tc>
      </w:tr>
    </w:tbl>
    <w:p w:rsidR="00F927FD" w:rsidRPr="009325EC" w:rsidRDefault="00F90886" w:rsidP="001D7DA4">
      <w:pPr>
        <w:rPr>
          <w:rFonts w:ascii="Times New Roman" w:hAnsi="Times New Roman"/>
          <w:b/>
          <w:caps/>
          <w:kern w:val="1"/>
          <w:sz w:val="28"/>
          <w:szCs w:val="28"/>
        </w:rPr>
      </w:pPr>
      <w:r>
        <w:rPr>
          <w:kern w:val="1"/>
        </w:rPr>
        <w:br w:type="page"/>
      </w:r>
      <w:r w:rsidR="00CA7C07" w:rsidRPr="009325EC">
        <w:rPr>
          <w:rFonts w:ascii="Times New Roman" w:hAnsi="Times New Roman"/>
          <w:b/>
          <w:kern w:val="1"/>
          <w:sz w:val="28"/>
          <w:szCs w:val="28"/>
        </w:rPr>
        <w:lastRenderedPageBreak/>
        <w:t>TABLE OF CONTENTS</w:t>
      </w:r>
    </w:p>
    <w:p w:rsidR="00C210F0" w:rsidRDefault="007524E2">
      <w:pPr>
        <w:pStyle w:val="TOC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r w:rsidRPr="00C662F8">
        <w:rPr>
          <w:rFonts w:ascii="Times New Roman" w:hAnsi="Times New Roman"/>
          <w:b/>
          <w:bCs/>
          <w:caps w:val="0"/>
          <w:kern w:val="1"/>
          <w:sz w:val="24"/>
        </w:rPr>
        <w:fldChar w:fldCharType="begin"/>
      </w:r>
      <w:r w:rsidR="00C933CB" w:rsidRPr="00C662F8">
        <w:rPr>
          <w:rFonts w:ascii="Times New Roman" w:hAnsi="Times New Roman"/>
          <w:b/>
          <w:bCs/>
          <w:caps w:val="0"/>
          <w:kern w:val="1"/>
          <w:sz w:val="24"/>
        </w:rPr>
        <w:instrText xml:space="preserve"> TOC \o "1-3" \h \z \u </w:instrText>
      </w:r>
      <w:r w:rsidRPr="00C662F8">
        <w:rPr>
          <w:rFonts w:ascii="Times New Roman" w:hAnsi="Times New Roman"/>
          <w:b/>
          <w:bCs/>
          <w:caps w:val="0"/>
          <w:kern w:val="1"/>
          <w:sz w:val="24"/>
        </w:rPr>
        <w:fldChar w:fldCharType="separate"/>
      </w:r>
      <w:hyperlink w:anchor="_Toc414969224" w:history="1">
        <w:r w:rsidR="00C210F0" w:rsidRPr="00F93C0C">
          <w:rPr>
            <w:rStyle w:val="Hyperlink"/>
            <w:noProof/>
          </w:rPr>
          <w:t>1</w:t>
        </w:r>
        <w:r w:rsidR="00C210F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noProof/>
          </w:rPr>
          <w:t>REQUIREMENTS</w:t>
        </w:r>
        <w:r w:rsidR="00C210F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10F0" w:rsidRDefault="00360BE9">
      <w:pPr>
        <w:pStyle w:val="TOC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hyperlink w:anchor="_Toc414969225" w:history="1">
        <w:r w:rsidR="00C210F0" w:rsidRPr="00F93C0C">
          <w:rPr>
            <w:rStyle w:val="Hyperlink"/>
            <w:noProof/>
          </w:rPr>
          <w:t>2</w:t>
        </w:r>
        <w:r w:rsidR="00C210F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noProof/>
          </w:rPr>
          <w:t>TEST STRATEGY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_Toc414969225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360BE9">
      <w:pPr>
        <w:pStyle w:val="TOC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hyperlink w:anchor="_Toc414969226" w:history="1">
        <w:r w:rsidR="00C210F0" w:rsidRPr="00F93C0C">
          <w:rPr>
            <w:rStyle w:val="Hyperlink"/>
            <w:noProof/>
          </w:rPr>
          <w:t>3</w:t>
        </w:r>
        <w:r w:rsidR="00C210F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noProof/>
          </w:rPr>
          <w:t>RESOURCE AND EQUIPMENT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_Toc414969226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360BE9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14969227" w:history="1">
        <w:r w:rsidR="00C210F0" w:rsidRPr="00F93C0C">
          <w:rPr>
            <w:rStyle w:val="Hyperlink"/>
            <w:rFonts w:ascii="Times New Roman" w:hAnsi="Times New Roman"/>
            <w:noProof/>
          </w:rPr>
          <w:t>3.1</w:t>
        </w:r>
        <w:r w:rsidR="00C210F0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rFonts w:ascii="Times New Roman" w:hAnsi="Times New Roman"/>
            <w:noProof/>
          </w:rPr>
          <w:t>HUMAN RESOURCE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_Toc414969227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360BE9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14969228" w:history="1">
        <w:r w:rsidR="00C210F0" w:rsidRPr="00F93C0C">
          <w:rPr>
            <w:rStyle w:val="Hyperlink"/>
            <w:rFonts w:ascii="Times New Roman" w:hAnsi="Times New Roman"/>
            <w:noProof/>
          </w:rPr>
          <w:t>3.2</w:t>
        </w:r>
        <w:r w:rsidR="00C210F0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rFonts w:ascii="Times New Roman" w:hAnsi="Times New Roman"/>
            <w:noProof/>
          </w:rPr>
          <w:t>EQUIPMENT FOR TESTING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_Toc414969228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360BE9">
      <w:pPr>
        <w:pStyle w:val="TOC1"/>
        <w:tabs>
          <w:tab w:val="left" w:pos="475"/>
          <w:tab w:val="right" w:leader="dot" w:pos="9061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US"/>
        </w:rPr>
      </w:pPr>
      <w:hyperlink w:anchor="_Toc414969229" w:history="1">
        <w:r w:rsidR="00C210F0" w:rsidRPr="00F93C0C">
          <w:rPr>
            <w:rStyle w:val="Hyperlink"/>
            <w:noProof/>
          </w:rPr>
          <w:t>4</w:t>
        </w:r>
        <w:r w:rsidR="00C210F0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noProof/>
          </w:rPr>
          <w:t>Plan detail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_Toc414969229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360BE9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14969230" w:history="1">
        <w:r w:rsidR="00C210F0" w:rsidRPr="00F93C0C">
          <w:rPr>
            <w:rStyle w:val="Hyperlink"/>
            <w:rFonts w:ascii="Times New Roman" w:hAnsi="Times New Roman"/>
            <w:noProof/>
          </w:rPr>
          <w:t>4.1</w:t>
        </w:r>
        <w:r w:rsidR="00C210F0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rFonts w:ascii="Times New Roman" w:hAnsi="Times New Roman"/>
            <w:noProof/>
          </w:rPr>
          <w:t>TEST DESIGN AND TEST CASE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_Toc414969230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360BE9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14969231" w:history="1">
        <w:r w:rsidR="00C210F0" w:rsidRPr="00F93C0C">
          <w:rPr>
            <w:rStyle w:val="Hyperlink"/>
            <w:rFonts w:ascii="Times New Roman" w:hAnsi="Times New Roman"/>
            <w:noProof/>
          </w:rPr>
          <w:t>4.2</w:t>
        </w:r>
        <w:r w:rsidR="00C210F0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rFonts w:ascii="Times New Roman" w:hAnsi="Times New Roman"/>
            <w:noProof/>
          </w:rPr>
          <w:t>TEST EXECUTE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_Toc414969231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C210F0" w:rsidRDefault="00360BE9">
      <w:pPr>
        <w:pStyle w:val="TOC2"/>
        <w:tabs>
          <w:tab w:val="left" w:pos="72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14969232" w:history="1">
        <w:r w:rsidR="00C210F0" w:rsidRPr="00F93C0C">
          <w:rPr>
            <w:rStyle w:val="Hyperlink"/>
            <w:rFonts w:ascii="Times New Roman" w:hAnsi="Times New Roman"/>
            <w:noProof/>
          </w:rPr>
          <w:t>4.3</w:t>
        </w:r>
        <w:r w:rsidR="00C210F0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210F0" w:rsidRPr="00F93C0C">
          <w:rPr>
            <w:rStyle w:val="Hyperlink"/>
            <w:rFonts w:ascii="Times New Roman" w:hAnsi="Times New Roman"/>
            <w:noProof/>
          </w:rPr>
          <w:t>TEST REPORT</w:t>
        </w:r>
        <w:r w:rsidR="00C210F0">
          <w:rPr>
            <w:noProof/>
            <w:webHidden/>
          </w:rPr>
          <w:tab/>
        </w:r>
        <w:r w:rsidR="007524E2">
          <w:rPr>
            <w:noProof/>
            <w:webHidden/>
          </w:rPr>
          <w:fldChar w:fldCharType="begin"/>
        </w:r>
        <w:r w:rsidR="00C210F0">
          <w:rPr>
            <w:noProof/>
            <w:webHidden/>
          </w:rPr>
          <w:instrText xml:space="preserve"> PAGEREF _Toc414969232 \h </w:instrText>
        </w:r>
        <w:r w:rsidR="007524E2">
          <w:rPr>
            <w:noProof/>
            <w:webHidden/>
          </w:rPr>
        </w:r>
        <w:r w:rsidR="007524E2">
          <w:rPr>
            <w:noProof/>
            <w:webHidden/>
          </w:rPr>
          <w:fldChar w:fldCharType="separate"/>
        </w:r>
        <w:r w:rsidR="00C210F0">
          <w:rPr>
            <w:noProof/>
            <w:webHidden/>
          </w:rPr>
          <w:t>3</w:t>
        </w:r>
        <w:r w:rsidR="007524E2">
          <w:rPr>
            <w:noProof/>
            <w:webHidden/>
          </w:rPr>
          <w:fldChar w:fldCharType="end"/>
        </w:r>
      </w:hyperlink>
    </w:p>
    <w:p w:rsidR="005A775D" w:rsidRPr="00C662F8" w:rsidRDefault="007524E2" w:rsidP="005A775D">
      <w:pPr>
        <w:rPr>
          <w:rFonts w:ascii="Times New Roman" w:hAnsi="Times New Roman"/>
          <w:b/>
          <w:bCs/>
          <w:caps/>
          <w:kern w:val="1"/>
          <w:sz w:val="24"/>
        </w:rPr>
      </w:pPr>
      <w:r w:rsidRPr="00C662F8">
        <w:rPr>
          <w:rFonts w:ascii="Times New Roman" w:hAnsi="Times New Roman"/>
          <w:b/>
          <w:bCs/>
          <w:caps/>
          <w:kern w:val="1"/>
          <w:sz w:val="24"/>
        </w:rPr>
        <w:fldChar w:fldCharType="end"/>
      </w:r>
    </w:p>
    <w:p w:rsidR="005A775D" w:rsidRPr="00C662F8" w:rsidRDefault="005A775D">
      <w:pPr>
        <w:keepNext w:val="0"/>
        <w:suppressAutoHyphens w:val="0"/>
        <w:spacing w:before="0" w:after="0"/>
        <w:jc w:val="left"/>
        <w:rPr>
          <w:rFonts w:ascii="Times New Roman" w:hAnsi="Times New Roman"/>
          <w:b/>
          <w:bCs/>
          <w:caps/>
          <w:kern w:val="1"/>
          <w:sz w:val="24"/>
        </w:rPr>
      </w:pPr>
      <w:r w:rsidRPr="00C662F8">
        <w:rPr>
          <w:rFonts w:ascii="Times New Roman" w:hAnsi="Times New Roman"/>
          <w:b/>
          <w:bCs/>
          <w:caps/>
          <w:kern w:val="1"/>
          <w:sz w:val="24"/>
        </w:rPr>
        <w:br w:type="page"/>
      </w:r>
    </w:p>
    <w:p w:rsidR="00F06C98" w:rsidRPr="009035DD" w:rsidRDefault="00F06C98" w:rsidP="00D543D5">
      <w:pPr>
        <w:pStyle w:val="Heading1"/>
      </w:pPr>
      <w:bookmarkStart w:id="0" w:name="_Toc414969224"/>
      <w:bookmarkStart w:id="1" w:name="_Toc330476902"/>
      <w:r w:rsidRPr="00C662F8">
        <w:lastRenderedPageBreak/>
        <w:t>REQUIREMENT</w:t>
      </w:r>
      <w:bookmarkEnd w:id="0"/>
      <w:r w:rsidRPr="00C662F8">
        <w:t xml:space="preserve"> </w:t>
      </w:r>
      <w:bookmarkEnd w:id="1"/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3449"/>
        <w:gridCol w:w="2041"/>
        <w:gridCol w:w="3274"/>
      </w:tblGrid>
      <w:tr w:rsidR="00F06C98" w:rsidRPr="00C662F8" w:rsidTr="00495B2A">
        <w:trPr>
          <w:trHeight w:val="484"/>
          <w:tblHeader/>
        </w:trPr>
        <w:tc>
          <w:tcPr>
            <w:tcW w:w="5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06C98" w:rsidRPr="00C662F8" w:rsidRDefault="00F06C98" w:rsidP="00F75451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No.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06C98" w:rsidRPr="00D12F40" w:rsidRDefault="003745D6" w:rsidP="00F75451">
            <w:pPr>
              <w:spacing w:before="60" w:after="60"/>
              <w:jc w:val="center"/>
              <w:rPr>
                <w:rFonts w:ascii="Times New Roman" w:hAnsi="Times New Roman"/>
                <w:b/>
                <w:sz w:val="24"/>
              </w:rPr>
            </w:pPr>
            <w:r w:rsidRPr="00D12F40">
              <w:rPr>
                <w:rFonts w:ascii="Times New Roman" w:hAnsi="Times New Roman"/>
                <w:b/>
                <w:sz w:val="24"/>
              </w:rPr>
              <w:t>Feature</w:t>
            </w:r>
            <w:r w:rsidR="00D12F40" w:rsidRPr="00D12F40">
              <w:rPr>
                <w:rFonts w:ascii="Times New Roman" w:hAnsi="Times New Roman"/>
                <w:b/>
                <w:sz w:val="24"/>
              </w:rPr>
              <w:t xml:space="preserve"> name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06C98" w:rsidRPr="00C662F8" w:rsidRDefault="00F06C98" w:rsidP="00F75451">
            <w:pPr>
              <w:tabs>
                <w:tab w:val="center" w:pos="1961"/>
                <w:tab w:val="left" w:pos="2700"/>
              </w:tabs>
              <w:spacing w:before="60" w:after="60"/>
              <w:ind w:right="-108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Test type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F06C98" w:rsidRPr="00C662F8" w:rsidRDefault="00F06C98" w:rsidP="00F75451">
            <w:pPr>
              <w:tabs>
                <w:tab w:val="center" w:pos="1961"/>
                <w:tab w:val="left" w:pos="2700"/>
              </w:tabs>
              <w:spacing w:before="60" w:after="60"/>
              <w:ind w:right="-108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Required test scope</w:t>
            </w:r>
          </w:p>
        </w:tc>
      </w:tr>
      <w:tr w:rsidR="00F06C98" w:rsidRPr="00C662F8" w:rsidTr="00495B2A">
        <w:trPr>
          <w:trHeight w:val="412"/>
        </w:trPr>
        <w:tc>
          <w:tcPr>
            <w:tcW w:w="5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C98" w:rsidRPr="00C53CEB" w:rsidRDefault="00F06C98" w:rsidP="00F75451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 w:rsidRPr="00C53CEB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449" w:type="dxa"/>
            <w:tcBorders>
              <w:left w:val="single" w:sz="4" w:space="0" w:color="000000"/>
              <w:right w:val="single" w:sz="4" w:space="0" w:color="000000"/>
            </w:tcBorders>
          </w:tcPr>
          <w:p w:rsidR="00F06C98" w:rsidRPr="00C53CEB" w:rsidRDefault="00792510" w:rsidP="00C7723A">
            <w:pPr>
              <w:spacing w:before="60" w:after="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Sinhviencan</w:t>
            </w:r>
            <w:proofErr w:type="spellEnd"/>
            <w:r w:rsidR="006956AB">
              <w:rPr>
                <w:rFonts w:ascii="Times New Roman" w:hAnsi="Times New Roman"/>
                <w:sz w:val="24"/>
              </w:rPr>
              <w:t xml:space="preserve"> website</w:t>
            </w:r>
          </w:p>
        </w:tc>
        <w:tc>
          <w:tcPr>
            <w:tcW w:w="2041" w:type="dxa"/>
            <w:tcBorders>
              <w:left w:val="single" w:sz="4" w:space="0" w:color="000000"/>
              <w:right w:val="single" w:sz="4" w:space="0" w:color="000000"/>
            </w:tcBorders>
          </w:tcPr>
          <w:p w:rsidR="00F06C98" w:rsidRPr="00C53CEB" w:rsidRDefault="008F2A58" w:rsidP="00C72F72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Functional</w:t>
            </w:r>
          </w:p>
        </w:tc>
        <w:tc>
          <w:tcPr>
            <w:tcW w:w="3274" w:type="dxa"/>
            <w:tcBorders>
              <w:left w:val="single" w:sz="4" w:space="0" w:color="000000"/>
              <w:right w:val="single" w:sz="4" w:space="0" w:color="000000"/>
            </w:tcBorders>
          </w:tcPr>
          <w:p w:rsidR="00F06C98" w:rsidRDefault="00252C98" w:rsidP="00ED3A42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Laptop, PC</w:t>
            </w:r>
            <w:r w:rsidR="00792510">
              <w:rPr>
                <w:rFonts w:ascii="Times New Roman" w:hAnsi="Times New Roman"/>
                <w:sz w:val="24"/>
              </w:rPr>
              <w:t>, smartphone</w:t>
            </w:r>
          </w:p>
          <w:p w:rsidR="00252C98" w:rsidRDefault="00252C98" w:rsidP="00ED3A42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- Browser:</w:t>
            </w:r>
          </w:p>
          <w:p w:rsidR="00252C98" w:rsidRDefault="00252C98" w:rsidP="00ED3A42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Chrome </w:t>
            </w:r>
          </w:p>
          <w:p w:rsidR="00252C98" w:rsidRDefault="00252C98" w:rsidP="00ED3A42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Firefox </w:t>
            </w:r>
          </w:p>
          <w:p w:rsidR="00252C98" w:rsidRDefault="00252C98" w:rsidP="006956AB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+ IE </w:t>
            </w:r>
          </w:p>
          <w:p w:rsidR="006956AB" w:rsidRPr="00C53CEB" w:rsidRDefault="006956AB" w:rsidP="006956AB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</w:tr>
    </w:tbl>
    <w:p w:rsidR="00D543D5" w:rsidRDefault="00D543D5" w:rsidP="00F66EA3">
      <w:pPr>
        <w:pStyle w:val="Heading1"/>
      </w:pPr>
      <w:bookmarkStart w:id="2" w:name="_Toc330476907"/>
      <w:bookmarkStart w:id="3" w:name="_Toc414969225"/>
      <w:r w:rsidRPr="00C662F8">
        <w:t>TEST STRATEGY</w:t>
      </w:r>
      <w:bookmarkEnd w:id="2"/>
      <w:bookmarkEnd w:id="3"/>
    </w:p>
    <w:p w:rsidR="00991F98" w:rsidRDefault="00E37D39" w:rsidP="00D23567">
      <w:pPr>
        <w:pStyle w:val="Heading2"/>
        <w:spacing w:after="120"/>
      </w:pPr>
      <w:r>
        <w:t>TEST DESIGN</w:t>
      </w:r>
    </w:p>
    <w:p w:rsidR="00542165" w:rsidRDefault="00542165" w:rsidP="00685C15">
      <w:pPr>
        <w:pStyle w:val="Heading6"/>
      </w:pPr>
      <w:r>
        <w:t xml:space="preserve">Break main testing task in to </w:t>
      </w:r>
      <w:proofErr w:type="spellStart"/>
      <w:r>
        <w:t>fuctional</w:t>
      </w:r>
      <w:proofErr w:type="spellEnd"/>
      <w:r>
        <w:t xml:space="preserve"> tests (</w:t>
      </w:r>
      <w:proofErr w:type="spellStart"/>
      <w:r>
        <w:t>e.g</w:t>
      </w:r>
      <w:proofErr w:type="spellEnd"/>
      <w:r>
        <w:t xml:space="preserve">: Sign up, Login </w:t>
      </w:r>
      <w:r w:rsidR="006956AB">
        <w:t>…</w:t>
      </w:r>
      <w:r>
        <w:t>).</w:t>
      </w:r>
    </w:p>
    <w:p w:rsidR="00FF7ADF" w:rsidRDefault="006239F5" w:rsidP="00685C15">
      <w:pPr>
        <w:pStyle w:val="Heading6"/>
      </w:pPr>
      <w:r>
        <w:t xml:space="preserve">Design </w:t>
      </w:r>
      <w:r w:rsidR="0077286C">
        <w:t xml:space="preserve">common cases </w:t>
      </w:r>
      <w:r w:rsidR="00542165">
        <w:t>for each</w:t>
      </w:r>
      <w:r w:rsidR="00DA71EA">
        <w:t xml:space="preserve"> </w:t>
      </w:r>
      <w:r w:rsidR="00037A25">
        <w:t>functions (</w:t>
      </w:r>
      <w:proofErr w:type="spellStart"/>
      <w:r w:rsidR="00037A25">
        <w:t>e.g</w:t>
      </w:r>
      <w:proofErr w:type="spellEnd"/>
      <w:r w:rsidR="00037A25">
        <w:t xml:space="preserve">: For “Login”: Successful, Unsuccessful, Validate required </w:t>
      </w:r>
      <w:proofErr w:type="gramStart"/>
      <w:r w:rsidR="00037A25">
        <w:t>field,….</w:t>
      </w:r>
      <w:r w:rsidR="006B4011">
        <w:t>)</w:t>
      </w:r>
      <w:proofErr w:type="gramEnd"/>
    </w:p>
    <w:p w:rsidR="000F5AAA" w:rsidRDefault="0062401C" w:rsidP="00685C15">
      <w:pPr>
        <w:pStyle w:val="Heading6"/>
      </w:pPr>
      <w:r>
        <w:t>Regarding time limitation</w:t>
      </w:r>
      <w:r w:rsidR="00185C21">
        <w:t xml:space="preserve"> for training,</w:t>
      </w:r>
      <w:r>
        <w:t xml:space="preserve"> </w:t>
      </w:r>
      <w:r w:rsidR="00185C21">
        <w:t>d</w:t>
      </w:r>
      <w:r w:rsidR="000F5AAA">
        <w:t xml:space="preserve">on’t design full exception cases </w:t>
      </w:r>
    </w:p>
    <w:p w:rsidR="0033337F" w:rsidRDefault="0033337F" w:rsidP="00D23567">
      <w:pPr>
        <w:pStyle w:val="Heading2"/>
        <w:spacing w:after="120"/>
      </w:pPr>
      <w:r>
        <w:t>TEST CASE CREATION</w:t>
      </w:r>
    </w:p>
    <w:p w:rsidR="001B76A5" w:rsidRDefault="001E2B88" w:rsidP="001B76A5">
      <w:pPr>
        <w:pStyle w:val="Heading6"/>
      </w:pPr>
      <w:r>
        <w:t>Create several common cases based on test design</w:t>
      </w:r>
      <w:r w:rsidR="00B5661D">
        <w:t xml:space="preserve">, </w:t>
      </w:r>
      <w:r w:rsidR="004707B2">
        <w:t>create test case</w:t>
      </w:r>
      <w:r w:rsidR="00B5661D">
        <w:t xml:space="preserve">s for each </w:t>
      </w:r>
      <w:r w:rsidR="004707B2">
        <w:t>function</w:t>
      </w:r>
      <w:r w:rsidR="00B5661D">
        <w:t>, number of test cases depend on the complexity of that function</w:t>
      </w:r>
      <w:r w:rsidR="008A460A">
        <w:t>.</w:t>
      </w:r>
    </w:p>
    <w:p w:rsidR="0033337F" w:rsidRDefault="0033337F" w:rsidP="00D23567">
      <w:pPr>
        <w:pStyle w:val="Heading2"/>
        <w:spacing w:after="120"/>
      </w:pPr>
      <w:r>
        <w:t>TEST EXECUTION</w:t>
      </w:r>
    </w:p>
    <w:p w:rsidR="00AC0F93" w:rsidRDefault="00602A05" w:rsidP="00780AF0">
      <w:pPr>
        <w:pStyle w:val="Heading6"/>
      </w:pPr>
      <w:r>
        <w:t xml:space="preserve">Sub-teams </w:t>
      </w:r>
      <w:proofErr w:type="spellStart"/>
      <w:r w:rsidR="00E67643">
        <w:t>devide</w:t>
      </w:r>
      <w:proofErr w:type="spellEnd"/>
      <w:r w:rsidR="00E67643">
        <w:t xml:space="preserve"> tests for members, </w:t>
      </w:r>
      <w:r>
        <w:t>e</w:t>
      </w:r>
      <w:r w:rsidR="00C8389D">
        <w:t xml:space="preserve">xecute test </w:t>
      </w:r>
      <w:r w:rsidR="00E67643">
        <w:t>independently, save the result then send it to sub-teams’ leader.</w:t>
      </w:r>
    </w:p>
    <w:p w:rsidR="00264F8F" w:rsidRDefault="000F6494" w:rsidP="00780AF0">
      <w:pPr>
        <w:pStyle w:val="Heading6"/>
      </w:pPr>
      <w:r>
        <w:t>Firstly test successful case</w:t>
      </w:r>
      <w:r w:rsidR="00E67643">
        <w:t>,</w:t>
      </w:r>
      <w:r w:rsidR="00A74EA0">
        <w:t xml:space="preserve"> </w:t>
      </w:r>
      <w:r w:rsidR="00E67643">
        <w:t xml:space="preserve">then validation cases </w:t>
      </w:r>
      <w:r w:rsidR="00B92E3E">
        <w:t>and last is ex</w:t>
      </w:r>
      <w:r w:rsidR="009F373E">
        <w:t>c</w:t>
      </w:r>
      <w:r w:rsidR="00B92E3E">
        <w:t>eption cases</w:t>
      </w:r>
    </w:p>
    <w:p w:rsidR="00154344" w:rsidRDefault="00AA2F61" w:rsidP="00780AF0">
      <w:pPr>
        <w:pStyle w:val="Heading6"/>
      </w:pPr>
      <w:r>
        <w:t>Focus on function testing</w:t>
      </w:r>
      <w:r w:rsidR="00CB1637">
        <w:t xml:space="preserve">, ignore minor UI bugs </w:t>
      </w:r>
    </w:p>
    <w:p w:rsidR="00AA2F61" w:rsidRDefault="00AA2F61" w:rsidP="00D733FF">
      <w:pPr>
        <w:pStyle w:val="Heading6"/>
        <w:numPr>
          <w:ilvl w:val="0"/>
          <w:numId w:val="0"/>
        </w:numPr>
        <w:ind w:left="360"/>
      </w:pPr>
      <w:r>
        <w:t xml:space="preserve">Log bugs on </w:t>
      </w:r>
      <w:r w:rsidR="0048244D">
        <w:t>test report template.</w:t>
      </w:r>
    </w:p>
    <w:p w:rsidR="0018721E" w:rsidRDefault="0018721E" w:rsidP="00D23567">
      <w:pPr>
        <w:pStyle w:val="Heading2"/>
        <w:spacing w:after="120"/>
      </w:pPr>
      <w:r>
        <w:t>TEST REPORT</w:t>
      </w:r>
    </w:p>
    <w:p w:rsidR="00154344" w:rsidRDefault="00F1061B" w:rsidP="00154344">
      <w:pPr>
        <w:pStyle w:val="Heading6"/>
      </w:pPr>
      <w:r>
        <w:t xml:space="preserve">Collect test results on the </w:t>
      </w:r>
      <w:proofErr w:type="spellStart"/>
      <w:r w:rsidR="00F03A3E">
        <w:t>excell</w:t>
      </w:r>
      <w:proofErr w:type="spellEnd"/>
      <w:r w:rsidR="00F03A3E">
        <w:t xml:space="preserve"> sheet</w:t>
      </w:r>
      <w:r>
        <w:t xml:space="preserve"> to summarize data for the report.</w:t>
      </w:r>
    </w:p>
    <w:p w:rsidR="00DB039D" w:rsidRPr="00E05E3B" w:rsidRDefault="001A34A0" w:rsidP="00154344">
      <w:pPr>
        <w:pStyle w:val="Heading6"/>
      </w:pPr>
      <w:r>
        <w:t>Assess product quality based on bug metrics</w:t>
      </w:r>
    </w:p>
    <w:p w:rsidR="00D543D5" w:rsidRPr="00C662F8" w:rsidRDefault="00D543D5" w:rsidP="00F66EA3">
      <w:pPr>
        <w:pStyle w:val="Heading1"/>
      </w:pPr>
      <w:bookmarkStart w:id="4" w:name="_Toc330476911"/>
      <w:bookmarkStart w:id="5" w:name="_Toc414969226"/>
      <w:r w:rsidRPr="00C662F8">
        <w:t>RESOURCE AND EQUIPMENT</w:t>
      </w:r>
      <w:bookmarkEnd w:id="4"/>
      <w:bookmarkEnd w:id="5"/>
    </w:p>
    <w:p w:rsidR="00E1367F" w:rsidRDefault="00BB134D" w:rsidP="00E1367F">
      <w:pPr>
        <w:pStyle w:val="Heading2"/>
        <w:spacing w:after="120"/>
        <w:rPr>
          <w:rFonts w:ascii="Times New Roman" w:hAnsi="Times New Roman" w:cs="Times New Roman"/>
          <w:sz w:val="24"/>
          <w:szCs w:val="24"/>
        </w:rPr>
      </w:pPr>
      <w:bookmarkStart w:id="6" w:name="_Toc414969227"/>
      <w:bookmarkStart w:id="7" w:name="_Toc330476912"/>
      <w:r>
        <w:rPr>
          <w:rFonts w:ascii="Times New Roman" w:hAnsi="Times New Roman" w:cs="Times New Roman"/>
          <w:sz w:val="24"/>
          <w:szCs w:val="24"/>
        </w:rPr>
        <w:t>HUMAN RESOURCE</w:t>
      </w:r>
      <w:bookmarkEnd w:id="6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"/>
    </w:p>
    <w:tbl>
      <w:tblPr>
        <w:tblpPr w:leftFromText="180" w:rightFromText="180" w:vertAnchor="text" w:horzAnchor="margin" w:tblpY="-60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3174"/>
        <w:gridCol w:w="5580"/>
      </w:tblGrid>
      <w:tr w:rsidR="002364D0" w:rsidRPr="00C662F8" w:rsidTr="002364D0">
        <w:trPr>
          <w:trHeight w:val="481"/>
          <w:tblHeader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C662F8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lastRenderedPageBreak/>
              <w:t>No.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C662F8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C662F8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Responsibilities</w:t>
            </w:r>
          </w:p>
        </w:tc>
      </w:tr>
      <w:tr w:rsidR="002364D0" w:rsidRPr="00C662F8" w:rsidTr="002364D0">
        <w:trPr>
          <w:trHeight w:val="57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364D0" w:rsidRPr="00C662F8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364D0" w:rsidRPr="00C662F8" w:rsidRDefault="00792510" w:rsidP="002364D0">
            <w:pPr>
              <w:spacing w:before="60" w:after="6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Trần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Mạnh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Tiến</w:t>
            </w:r>
            <w:proofErr w:type="spellEnd"/>
          </w:p>
        </w:tc>
        <w:tc>
          <w:tcPr>
            <w:tcW w:w="55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364D0" w:rsidRPr="00907D9C" w:rsidRDefault="008C03FD" w:rsidP="002364D0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Write </w:t>
            </w:r>
            <w:proofErr w:type="spellStart"/>
            <w:r>
              <w:rPr>
                <w:rFonts w:ascii="Times New Roman" w:hAnsi="Times New Roman"/>
                <w:sz w:val="24"/>
              </w:rPr>
              <w:t>Testcase</w:t>
            </w:r>
            <w:proofErr w:type="spellEnd"/>
          </w:p>
        </w:tc>
      </w:tr>
      <w:tr w:rsidR="002364D0" w:rsidRPr="00C662F8" w:rsidTr="002364D0">
        <w:trPr>
          <w:trHeight w:val="40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4D0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64D0" w:rsidRPr="00C662F8" w:rsidRDefault="00792510" w:rsidP="002364D0">
            <w:pPr>
              <w:spacing w:before="60" w:after="6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Đinh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Đức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Trọng</w:t>
            </w:r>
            <w:proofErr w:type="spellEnd"/>
          </w:p>
        </w:tc>
        <w:tc>
          <w:tcPr>
            <w:tcW w:w="5580" w:type="dxa"/>
            <w:tcBorders>
              <w:left w:val="single" w:sz="4" w:space="0" w:color="000000"/>
              <w:right w:val="single" w:sz="4" w:space="0" w:color="000000"/>
            </w:tcBorders>
          </w:tcPr>
          <w:p w:rsidR="002364D0" w:rsidRPr="00907D9C" w:rsidRDefault="008C03FD" w:rsidP="00792510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Write </w:t>
            </w:r>
            <w:proofErr w:type="spellStart"/>
            <w:r w:rsidR="00792510">
              <w:rPr>
                <w:rFonts w:ascii="Times New Roman" w:hAnsi="Times New Roman"/>
                <w:sz w:val="24"/>
              </w:rPr>
              <w:t>Testcase</w:t>
            </w:r>
            <w:proofErr w:type="spellEnd"/>
          </w:p>
        </w:tc>
      </w:tr>
      <w:tr w:rsidR="002364D0" w:rsidRPr="00C662F8" w:rsidTr="002364D0">
        <w:trPr>
          <w:trHeight w:val="40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C662F8" w:rsidRDefault="00792510" w:rsidP="002364D0">
            <w:pPr>
              <w:spacing w:before="60" w:after="6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Đàm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Duy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Tiến</w:t>
            </w:r>
            <w:proofErr w:type="spellEnd"/>
          </w:p>
        </w:tc>
        <w:tc>
          <w:tcPr>
            <w:tcW w:w="55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364D0" w:rsidRPr="00907D9C" w:rsidRDefault="00792510" w:rsidP="002364D0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Write plan + Test</w:t>
            </w:r>
          </w:p>
        </w:tc>
      </w:tr>
      <w:tr w:rsidR="002364D0" w:rsidRPr="00C662F8" w:rsidTr="002364D0">
        <w:trPr>
          <w:trHeight w:val="409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4D0" w:rsidRDefault="002364D0" w:rsidP="002364D0">
            <w:pPr>
              <w:spacing w:before="60" w:after="6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64D0" w:rsidRPr="00C662F8" w:rsidRDefault="00792510" w:rsidP="002364D0">
            <w:pPr>
              <w:spacing w:before="60" w:after="60"/>
              <w:jc w:val="lef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Văn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Quang</w:t>
            </w:r>
            <w:proofErr w:type="spellEnd"/>
          </w:p>
        </w:tc>
        <w:tc>
          <w:tcPr>
            <w:tcW w:w="5580" w:type="dxa"/>
            <w:tcBorders>
              <w:left w:val="single" w:sz="4" w:space="0" w:color="000000"/>
              <w:right w:val="single" w:sz="4" w:space="0" w:color="000000"/>
            </w:tcBorders>
          </w:tcPr>
          <w:p w:rsidR="002364D0" w:rsidRPr="00907D9C" w:rsidRDefault="00792510" w:rsidP="002364D0">
            <w:pPr>
              <w:spacing w:before="60" w:after="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</w:t>
            </w:r>
          </w:p>
        </w:tc>
      </w:tr>
    </w:tbl>
    <w:p w:rsidR="00E1367F" w:rsidRPr="00E1367F" w:rsidRDefault="00E1367F" w:rsidP="00E1367F">
      <w:pPr>
        <w:pStyle w:val="Heading1"/>
        <w:numPr>
          <w:ilvl w:val="0"/>
          <w:numId w:val="0"/>
        </w:numPr>
        <w:ind w:left="720" w:hanging="720"/>
      </w:pPr>
    </w:p>
    <w:p w:rsidR="00D543D5" w:rsidRPr="00CD7817" w:rsidRDefault="00BB134D" w:rsidP="00CD781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414969228"/>
      <w:bookmarkStart w:id="9" w:name="_Toc330476913"/>
      <w:r>
        <w:rPr>
          <w:rFonts w:ascii="Times New Roman" w:hAnsi="Times New Roman" w:cs="Times New Roman"/>
          <w:sz w:val="24"/>
          <w:szCs w:val="24"/>
        </w:rPr>
        <w:t>EQUIPMENT FOR TESTING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9"/>
    </w:p>
    <w:tbl>
      <w:tblPr>
        <w:tblW w:w="9356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2340"/>
        <w:gridCol w:w="3150"/>
        <w:gridCol w:w="2520"/>
        <w:gridCol w:w="754"/>
      </w:tblGrid>
      <w:tr w:rsidR="00D543D5" w:rsidRPr="00C662F8" w:rsidTr="00BA00C2">
        <w:trPr>
          <w:trHeight w:val="474"/>
          <w:tblHeader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543D5" w:rsidRPr="00C662F8" w:rsidRDefault="00D543D5" w:rsidP="00556A71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No.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543D5" w:rsidRPr="00C662F8" w:rsidRDefault="00D543D5" w:rsidP="00D543D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Equipment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543D5" w:rsidRPr="00C662F8" w:rsidRDefault="00D543D5" w:rsidP="00D543D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 w:rsidRPr="00C662F8">
              <w:rPr>
                <w:rFonts w:ascii="Times New Roman" w:hAnsi="Times New Roman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543D5" w:rsidRPr="00C662F8" w:rsidRDefault="00BA00C2" w:rsidP="00D543D5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Browser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D543D5" w:rsidRPr="00C662F8" w:rsidRDefault="007C42C0" w:rsidP="00C87CBD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Qty</w:t>
            </w:r>
            <w:proofErr w:type="spellEnd"/>
          </w:p>
        </w:tc>
      </w:tr>
      <w:tr w:rsidR="00D543D5" w:rsidRPr="00C662F8" w:rsidTr="00BA00C2">
        <w:trPr>
          <w:trHeight w:val="447"/>
        </w:trPr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543D5" w:rsidRPr="00C662F8" w:rsidRDefault="007538C5" w:rsidP="00556A7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340" w:type="dxa"/>
            <w:tcBorders>
              <w:left w:val="single" w:sz="4" w:space="0" w:color="000000"/>
              <w:right w:val="single" w:sz="4" w:space="0" w:color="000000"/>
            </w:tcBorders>
          </w:tcPr>
          <w:p w:rsidR="00D543D5" w:rsidRPr="00C662F8" w:rsidRDefault="00BA00C2" w:rsidP="00D543D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Laptop</w:t>
            </w:r>
          </w:p>
        </w:tc>
        <w:tc>
          <w:tcPr>
            <w:tcW w:w="3150" w:type="dxa"/>
            <w:tcBorders>
              <w:left w:val="single" w:sz="4" w:space="0" w:color="000000"/>
              <w:right w:val="single" w:sz="4" w:space="0" w:color="000000"/>
            </w:tcBorders>
          </w:tcPr>
          <w:p w:rsidR="00D543D5" w:rsidRPr="00C662F8" w:rsidRDefault="00D543D5" w:rsidP="00D543D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520" w:type="dxa"/>
            <w:tcBorders>
              <w:left w:val="single" w:sz="4" w:space="0" w:color="000000"/>
              <w:right w:val="single" w:sz="4" w:space="0" w:color="000000"/>
            </w:tcBorders>
          </w:tcPr>
          <w:p w:rsidR="00D543D5" w:rsidRPr="00C662F8" w:rsidRDefault="00BA00C2" w:rsidP="00D543D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Chrome, Firefox, IE</w:t>
            </w:r>
          </w:p>
        </w:tc>
        <w:tc>
          <w:tcPr>
            <w:tcW w:w="754" w:type="dxa"/>
            <w:tcBorders>
              <w:left w:val="single" w:sz="4" w:space="0" w:color="000000"/>
              <w:right w:val="single" w:sz="4" w:space="0" w:color="000000"/>
            </w:tcBorders>
          </w:tcPr>
          <w:p w:rsidR="00D543D5" w:rsidRPr="00C662F8" w:rsidRDefault="00D543D5" w:rsidP="00D543D5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991F98" w:rsidRDefault="00991F98" w:rsidP="00991F98">
      <w:pPr>
        <w:pStyle w:val="Heading1"/>
      </w:pPr>
      <w:bookmarkStart w:id="10" w:name="_Toc414969229"/>
      <w:r>
        <w:t>Plan detail</w:t>
      </w:r>
      <w:bookmarkEnd w:id="10"/>
      <w:r w:rsidR="00684028">
        <w:t xml:space="preserve"> </w:t>
      </w:r>
    </w:p>
    <w:p w:rsidR="006552C9" w:rsidRDefault="006552C9" w:rsidP="006552C9">
      <w:pPr>
        <w:pStyle w:val="Heading2"/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1" w:name="_Toc414969230"/>
      <w:r w:rsidRPr="00517451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DESIGN AND TEST CASE</w:t>
      </w:r>
      <w:bookmarkEnd w:id="11"/>
      <w:r w:rsidR="000D337B">
        <w:rPr>
          <w:rFonts w:ascii="Times New Roman" w:hAnsi="Times New Roman" w:cs="Times New Roman"/>
          <w:sz w:val="24"/>
          <w:szCs w:val="24"/>
        </w:rPr>
        <w:t xml:space="preserve"> </w:t>
      </w:r>
      <w:r w:rsidRPr="005174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26E1" w:rsidRDefault="001D26E1" w:rsidP="001D26E1">
      <w:pPr>
        <w:pStyle w:val="Heading6"/>
      </w:pPr>
      <w:r>
        <w:t>Test design</w:t>
      </w:r>
    </w:p>
    <w:p w:rsidR="008C03FD" w:rsidRDefault="009D5036" w:rsidP="00725BE7">
      <w:pPr>
        <w:pStyle w:val="Heading6"/>
      </w:pPr>
      <w:r>
        <w:t>Test case creation</w:t>
      </w:r>
    </w:p>
    <w:p w:rsidR="008C03FD" w:rsidRDefault="008C03FD" w:rsidP="00725BE7">
      <w:pPr>
        <w:pStyle w:val="Heading6"/>
      </w:pPr>
      <w:proofErr w:type="gramStart"/>
      <w:r>
        <w:t>Create  code</w:t>
      </w:r>
      <w:proofErr w:type="gramEnd"/>
      <w:r>
        <w:t xml:space="preserve"> test</w:t>
      </w:r>
    </w:p>
    <w:p w:rsidR="008C03FD" w:rsidRPr="00517451" w:rsidRDefault="008C03FD" w:rsidP="00725BE7">
      <w:pPr>
        <w:pStyle w:val="Heading6"/>
      </w:pPr>
      <w:r>
        <w:t>Create Test coverage</w:t>
      </w:r>
    </w:p>
    <w:p w:rsidR="007508CA" w:rsidRDefault="00517451" w:rsidP="00517451">
      <w:pPr>
        <w:pStyle w:val="Heading2"/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2" w:name="_Toc414969231"/>
      <w:r w:rsidRPr="00517451">
        <w:rPr>
          <w:rFonts w:ascii="Times New Roman" w:hAnsi="Times New Roman" w:cs="Times New Roman"/>
          <w:sz w:val="24"/>
          <w:szCs w:val="24"/>
        </w:rPr>
        <w:t xml:space="preserve">TEST </w:t>
      </w:r>
      <w:r w:rsidR="001B4F99" w:rsidRPr="00517451">
        <w:rPr>
          <w:rFonts w:ascii="Times New Roman" w:hAnsi="Times New Roman" w:cs="Times New Roman"/>
          <w:sz w:val="24"/>
          <w:szCs w:val="24"/>
        </w:rPr>
        <w:t>EXECUT</w:t>
      </w:r>
      <w:bookmarkEnd w:id="12"/>
      <w:r w:rsidR="00725BE7">
        <w:rPr>
          <w:rFonts w:ascii="Times New Roman" w:hAnsi="Times New Roman" w:cs="Times New Roman"/>
          <w:sz w:val="24"/>
          <w:szCs w:val="24"/>
        </w:rPr>
        <w:t>ion</w:t>
      </w:r>
    </w:p>
    <w:p w:rsidR="001B4F99" w:rsidRPr="00517451" w:rsidRDefault="00D30A97" w:rsidP="0046652F">
      <w:pPr>
        <w:pStyle w:val="Heading6"/>
      </w:pPr>
      <w:r>
        <w:t xml:space="preserve">Test execution </w:t>
      </w:r>
    </w:p>
    <w:p w:rsidR="009F7012" w:rsidRDefault="00517451" w:rsidP="00517451">
      <w:pPr>
        <w:pStyle w:val="Heading2"/>
        <w:spacing w:after="120"/>
        <w:ind w:left="720" w:hanging="720"/>
        <w:rPr>
          <w:rFonts w:ascii="Times New Roman" w:hAnsi="Times New Roman" w:cs="Times New Roman"/>
          <w:sz w:val="24"/>
          <w:szCs w:val="24"/>
        </w:rPr>
      </w:pPr>
      <w:bookmarkStart w:id="13" w:name="_Toc414969232"/>
      <w:r>
        <w:rPr>
          <w:rFonts w:ascii="Times New Roman" w:hAnsi="Times New Roman" w:cs="Times New Roman"/>
          <w:sz w:val="24"/>
          <w:szCs w:val="24"/>
        </w:rPr>
        <w:t xml:space="preserve">TEST </w:t>
      </w:r>
      <w:r w:rsidR="009F7012" w:rsidRPr="00517451">
        <w:rPr>
          <w:rFonts w:ascii="Times New Roman" w:hAnsi="Times New Roman" w:cs="Times New Roman"/>
          <w:sz w:val="24"/>
          <w:szCs w:val="24"/>
        </w:rPr>
        <w:t>REPORT</w:t>
      </w:r>
      <w:bookmarkEnd w:id="13"/>
    </w:p>
    <w:p w:rsidR="0046652F" w:rsidRDefault="00B63617" w:rsidP="0046652F">
      <w:pPr>
        <w:pStyle w:val="Heading6"/>
      </w:pPr>
      <w:r>
        <w:t xml:space="preserve">Create test </w:t>
      </w:r>
      <w:bookmarkStart w:id="14" w:name="_GoBack"/>
      <w:bookmarkEnd w:id="14"/>
      <w:r>
        <w:t>report</w:t>
      </w:r>
    </w:p>
    <w:p w:rsidR="00D93C59" w:rsidRPr="00517451" w:rsidRDefault="00A93B23" w:rsidP="0046652F">
      <w:pPr>
        <w:pStyle w:val="Heading6"/>
      </w:pPr>
      <w:r>
        <w:t>Sum</w:t>
      </w:r>
      <w:r w:rsidR="00CA1FA9">
        <w:t>m</w:t>
      </w:r>
      <w:r>
        <w:t>ary and assessment</w:t>
      </w:r>
      <w:r w:rsidR="00CA1FA9">
        <w:t xml:space="preserve"> </w:t>
      </w:r>
    </w:p>
    <w:sectPr w:rsidR="00D93C59" w:rsidRPr="00517451" w:rsidSect="00165181">
      <w:headerReference w:type="default" r:id="rId9"/>
      <w:footerReference w:type="default" r:id="rId10"/>
      <w:headerReference w:type="first" r:id="rId11"/>
      <w:type w:val="continuous"/>
      <w:pgSz w:w="11906" w:h="16838" w:code="9"/>
      <w:pgMar w:top="1466" w:right="1134" w:bottom="1134" w:left="1701" w:header="142" w:footer="1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BE9" w:rsidRDefault="00360BE9">
      <w:pPr>
        <w:spacing w:before="0" w:after="0"/>
      </w:pPr>
      <w:r>
        <w:separator/>
      </w:r>
    </w:p>
  </w:endnote>
  <w:endnote w:type="continuationSeparator" w:id="0">
    <w:p w:rsidR="00360BE9" w:rsidRDefault="00360B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swiss"/>
    <w:pitch w:val="variable"/>
    <w:sig w:usb0="00000000" w:usb1="D200FDFF" w:usb2="0A046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wis721 BlkEx BT"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10" w:type="dxa"/>
      <w:tblInd w:w="1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7308"/>
      <w:gridCol w:w="1602"/>
    </w:tblGrid>
    <w:tr w:rsidR="00A803F3" w:rsidRPr="007920F4" w:rsidTr="00FB10B7">
      <w:trPr>
        <w:trHeight w:val="363"/>
      </w:trPr>
      <w:tc>
        <w:tcPr>
          <w:tcW w:w="7308" w:type="dxa"/>
          <w:shd w:val="clear" w:color="auto" w:fill="auto"/>
          <w:vAlign w:val="center"/>
        </w:tcPr>
        <w:p w:rsidR="00A803F3" w:rsidRPr="005A6F87" w:rsidRDefault="00A803F3" w:rsidP="00FB10B7">
          <w:pPr>
            <w:pStyle w:val="BodyText"/>
            <w:snapToGrid w:val="0"/>
            <w:spacing w:before="0" w:after="0" w:line="0" w:lineRule="atLeast"/>
            <w:jc w:val="left"/>
            <w:rPr>
              <w:rFonts w:ascii="Times New Roman" w:hAnsi="Times New Roman"/>
              <w:szCs w:val="20"/>
            </w:rPr>
          </w:pPr>
        </w:p>
      </w:tc>
      <w:tc>
        <w:tcPr>
          <w:tcW w:w="1602" w:type="dxa"/>
          <w:shd w:val="clear" w:color="auto" w:fill="auto"/>
          <w:vAlign w:val="center"/>
        </w:tcPr>
        <w:p w:rsidR="00A803F3" w:rsidRPr="005A6F87" w:rsidRDefault="00A803F3" w:rsidP="00FB10B7">
          <w:pPr>
            <w:pStyle w:val="Footer"/>
            <w:snapToGrid w:val="0"/>
            <w:spacing w:before="0" w:after="0"/>
            <w:jc w:val="right"/>
            <w:rPr>
              <w:rFonts w:ascii="Times New Roman" w:hAnsi="Times New Roman"/>
              <w:sz w:val="24"/>
            </w:rPr>
          </w:pPr>
          <w:r w:rsidRPr="005A6F87">
            <w:rPr>
              <w:rFonts w:ascii="Times New Roman" w:hAnsi="Times New Roman"/>
              <w:sz w:val="24"/>
            </w:rPr>
            <w:t xml:space="preserve">Page </w: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begin"/>
          </w:r>
          <w:r w:rsidRPr="005A6F87">
            <w:rPr>
              <w:rStyle w:val="PageNumber"/>
              <w:rFonts w:ascii="Times New Roman" w:hAnsi="Times New Roman"/>
              <w:sz w:val="24"/>
            </w:rPr>
            <w:instrText xml:space="preserve"> PAGE </w:instrTex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separate"/>
          </w:r>
          <w:r w:rsidR="00792510">
            <w:rPr>
              <w:rStyle w:val="PageNumber"/>
              <w:rFonts w:ascii="Times New Roman" w:hAnsi="Times New Roman"/>
              <w:noProof/>
              <w:sz w:val="24"/>
            </w:rPr>
            <w:t>1</w: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end"/>
          </w:r>
          <w:r w:rsidRPr="005A6F87">
            <w:rPr>
              <w:rStyle w:val="PageNumber"/>
              <w:rFonts w:ascii="Times New Roman" w:hAnsi="Times New Roman"/>
              <w:sz w:val="24"/>
            </w:rPr>
            <w:t>/</w: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begin"/>
          </w:r>
          <w:r w:rsidRPr="005A6F87">
            <w:rPr>
              <w:rStyle w:val="PageNumber"/>
              <w:rFonts w:ascii="Times New Roman" w:hAnsi="Times New Roman"/>
              <w:sz w:val="24"/>
            </w:rPr>
            <w:instrText xml:space="preserve"> NUMPAGES \*Arabic </w:instrTex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separate"/>
          </w:r>
          <w:r w:rsidR="00792510">
            <w:rPr>
              <w:rStyle w:val="PageNumber"/>
              <w:rFonts w:ascii="Times New Roman" w:hAnsi="Times New Roman"/>
              <w:noProof/>
              <w:sz w:val="24"/>
            </w:rPr>
            <w:t>4</w:t>
          </w:r>
          <w:r w:rsidR="007524E2" w:rsidRPr="005A6F87">
            <w:rPr>
              <w:rStyle w:val="PageNumber"/>
              <w:rFonts w:ascii="Times New Roman" w:hAnsi="Times New Roman"/>
              <w:sz w:val="24"/>
            </w:rPr>
            <w:fldChar w:fldCharType="end"/>
          </w:r>
        </w:p>
      </w:tc>
    </w:tr>
  </w:tbl>
  <w:p w:rsidR="00A803F3" w:rsidRDefault="00A803F3">
    <w:pPr>
      <w:pStyle w:val="Footer"/>
      <w:tabs>
        <w:tab w:val="clear" w:pos="4320"/>
        <w:tab w:val="clear" w:pos="8640"/>
        <w:tab w:val="right" w:pos="9000"/>
      </w:tabs>
      <w:rPr>
        <w:szCs w:val="20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BE9" w:rsidRDefault="00360BE9">
      <w:pPr>
        <w:spacing w:before="0" w:after="0"/>
      </w:pPr>
      <w:r>
        <w:separator/>
      </w:r>
    </w:p>
  </w:footnote>
  <w:footnote w:type="continuationSeparator" w:id="0">
    <w:p w:rsidR="00360BE9" w:rsidRDefault="00360BE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48" w:type="dxa"/>
      <w:tblInd w:w="90" w:type="dxa"/>
      <w:tblLayout w:type="fixed"/>
      <w:tblLook w:val="0000" w:firstRow="0" w:lastRow="0" w:firstColumn="0" w:lastColumn="0" w:noHBand="0" w:noVBand="0"/>
    </w:tblPr>
    <w:tblGrid>
      <w:gridCol w:w="5351"/>
      <w:gridCol w:w="3397"/>
    </w:tblGrid>
    <w:tr w:rsidR="00A803F3" w:rsidTr="00FB10B7">
      <w:trPr>
        <w:trHeight w:val="714"/>
      </w:trPr>
      <w:tc>
        <w:tcPr>
          <w:tcW w:w="5351" w:type="dxa"/>
          <w:shd w:val="clear" w:color="auto" w:fill="auto"/>
          <w:vAlign w:val="center"/>
        </w:tcPr>
        <w:p w:rsidR="00A803F3" w:rsidRDefault="00A803F3" w:rsidP="00F111A4">
          <w:pPr>
            <w:snapToGrid w:val="0"/>
            <w:ind w:left="-83" w:right="160"/>
            <w:jc w:val="right"/>
            <w:rPr>
              <w:b/>
              <w:color w:val="000000"/>
              <w:szCs w:val="20"/>
            </w:rPr>
          </w:pPr>
        </w:p>
      </w:tc>
      <w:tc>
        <w:tcPr>
          <w:tcW w:w="3397" w:type="dxa"/>
          <w:shd w:val="clear" w:color="auto" w:fill="auto"/>
          <w:vAlign w:val="center"/>
        </w:tcPr>
        <w:p w:rsidR="00A803F3" w:rsidRPr="00D45C78" w:rsidRDefault="00A803F3" w:rsidP="00433F40">
          <w:pPr>
            <w:snapToGrid w:val="0"/>
            <w:spacing w:before="0" w:after="0"/>
            <w:jc w:val="right"/>
            <w:rPr>
              <w:rFonts w:cs="Arial"/>
              <w:bCs/>
              <w:color w:val="686868"/>
              <w:szCs w:val="20"/>
            </w:rPr>
          </w:pPr>
          <w:r>
            <w:rPr>
              <w:rFonts w:cs="Arial"/>
              <w:color w:val="686868"/>
              <w:szCs w:val="20"/>
            </w:rPr>
            <w:t xml:space="preserve">       </w:t>
          </w:r>
        </w:p>
      </w:tc>
    </w:tr>
  </w:tbl>
  <w:p w:rsidR="00A803F3" w:rsidRPr="00797A14" w:rsidRDefault="00A803F3" w:rsidP="00FB10B7">
    <w:pPr>
      <w:pBdr>
        <w:bottom w:val="single" w:sz="4" w:space="1" w:color="auto"/>
      </w:pBdr>
      <w:rPr>
        <w:rFonts w:ascii="Times New Roman" w:hAnsi="Times New Roman"/>
        <w:sz w:val="24"/>
      </w:rPr>
    </w:pPr>
    <w:r w:rsidRPr="00797A14">
      <w:rPr>
        <w:rFonts w:ascii="Times New Roman" w:hAnsi="Times New Roman"/>
        <w:sz w:val="24"/>
      </w:rPr>
      <w:t>Test Plan</w:t>
    </w:r>
  </w:p>
  <w:p w:rsidR="00A803F3" w:rsidRPr="000C0739" w:rsidRDefault="00A803F3" w:rsidP="00546E57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1325"/>
      <w:gridCol w:w="5155"/>
      <w:gridCol w:w="2160"/>
    </w:tblGrid>
    <w:tr w:rsidR="00A803F3" w:rsidTr="007332EA">
      <w:trPr>
        <w:trHeight w:val="1296"/>
      </w:trPr>
      <w:tc>
        <w:tcPr>
          <w:tcW w:w="1325" w:type="dxa"/>
          <w:shd w:val="clear" w:color="auto" w:fill="auto"/>
          <w:vAlign w:val="center"/>
        </w:tcPr>
        <w:p w:rsidR="00A803F3" w:rsidRDefault="00A803F3" w:rsidP="007332EA">
          <w:pPr>
            <w:snapToGrid w:val="0"/>
            <w:jc w:val="center"/>
            <w:rPr>
              <w:b/>
              <w:szCs w:val="20"/>
            </w:rPr>
          </w:pPr>
          <w:r>
            <w:rPr>
              <w:b/>
              <w:noProof/>
              <w:sz w:val="28"/>
              <w:szCs w:val="28"/>
              <w:lang w:eastAsia="en-US"/>
            </w:rPr>
            <w:drawing>
              <wp:inline distT="0" distB="0" distL="0" distR="0">
                <wp:extent cx="704850" cy="752475"/>
                <wp:effectExtent l="1905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55" w:type="dxa"/>
          <w:shd w:val="clear" w:color="auto" w:fill="auto"/>
          <w:vAlign w:val="center"/>
        </w:tcPr>
        <w:p w:rsidR="00A803F3" w:rsidRPr="007D7DEF" w:rsidRDefault="00A803F3" w:rsidP="00BB06DB">
          <w:pPr>
            <w:snapToGrid w:val="0"/>
            <w:spacing w:line="288" w:lineRule="auto"/>
            <w:jc w:val="center"/>
            <w:rPr>
              <w:b/>
              <w:sz w:val="24"/>
            </w:rPr>
          </w:pPr>
          <w:r w:rsidRPr="007D7DEF">
            <w:rPr>
              <w:b/>
              <w:sz w:val="24"/>
            </w:rPr>
            <w:t>QSOFT VIETNAM CORPORATION</w:t>
          </w:r>
        </w:p>
      </w:tc>
      <w:tc>
        <w:tcPr>
          <w:tcW w:w="2160" w:type="dxa"/>
          <w:shd w:val="clear" w:color="auto" w:fill="auto"/>
          <w:vAlign w:val="center"/>
        </w:tcPr>
        <w:p w:rsidR="00A803F3" w:rsidRPr="00313240" w:rsidRDefault="00A803F3" w:rsidP="00BB06DB">
          <w:pPr>
            <w:autoSpaceDE w:val="0"/>
            <w:autoSpaceDN w:val="0"/>
            <w:adjustRightInd w:val="0"/>
            <w:spacing w:before="0" w:after="0" w:line="240" w:lineRule="exact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Mã</w:t>
          </w:r>
          <w:proofErr w:type="spellEnd"/>
          <w:r w:rsidRPr="00313240">
            <w:rPr>
              <w:sz w:val="16"/>
              <w:szCs w:val="16"/>
            </w:rPr>
            <w:t>:      HD–……</w:t>
          </w:r>
        </w:p>
        <w:p w:rsidR="00A803F3" w:rsidRPr="00313240" w:rsidRDefault="00A803F3" w:rsidP="00BB06DB">
          <w:pPr>
            <w:autoSpaceDE w:val="0"/>
            <w:autoSpaceDN w:val="0"/>
            <w:adjustRightInd w:val="0"/>
            <w:spacing w:before="0" w:after="0" w:line="240" w:lineRule="exact"/>
            <w:rPr>
              <w:sz w:val="16"/>
              <w:szCs w:val="16"/>
            </w:rPr>
          </w:pPr>
          <w:r w:rsidRPr="00313240">
            <w:rPr>
              <w:b/>
              <w:sz w:val="16"/>
              <w:szCs w:val="16"/>
            </w:rPr>
            <w:t>Effective date</w:t>
          </w:r>
          <w:r w:rsidRPr="00313240">
            <w:rPr>
              <w:sz w:val="16"/>
              <w:szCs w:val="16"/>
            </w:rPr>
            <w:t>: …/…/20…</w:t>
          </w:r>
        </w:p>
        <w:p w:rsidR="00A803F3" w:rsidRPr="00313240" w:rsidRDefault="00A803F3" w:rsidP="00BB06DB">
          <w:pPr>
            <w:spacing w:before="0" w:after="0" w:line="240" w:lineRule="exact"/>
            <w:ind w:right="-83"/>
            <w:rPr>
              <w:rFonts w:cs="Arial"/>
              <w:b/>
              <w:bCs/>
              <w:sz w:val="16"/>
              <w:szCs w:val="16"/>
            </w:rPr>
          </w:pPr>
          <w:proofErr w:type="gramStart"/>
          <w:r w:rsidRPr="00313240">
            <w:rPr>
              <w:b/>
              <w:sz w:val="16"/>
              <w:szCs w:val="16"/>
            </w:rPr>
            <w:t>Version</w:t>
          </w:r>
          <w:r w:rsidRPr="00313240">
            <w:rPr>
              <w:sz w:val="16"/>
              <w:szCs w:val="16"/>
            </w:rPr>
            <w:t>.:</w:t>
          </w:r>
          <w:proofErr w:type="gramEnd"/>
          <w:r w:rsidRPr="00313240">
            <w:rPr>
              <w:sz w:val="16"/>
              <w:szCs w:val="16"/>
            </w:rPr>
            <w:t xml:space="preserve">            0…</w:t>
          </w:r>
        </w:p>
      </w:tc>
    </w:tr>
  </w:tbl>
  <w:p w:rsidR="00A803F3" w:rsidRDefault="00A803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0F0DA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7909E6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Style5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5C5C5C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bullet"/>
      <w:pStyle w:val="Heading6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7">
      <w:start w:val="1"/>
      <w:numFmt w:val="bullet"/>
      <w:pStyle w:val="Heading8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  <w:lvl w:ilvl="8">
      <w:start w:val="1"/>
      <w:numFmt w:val="bullet"/>
      <w:pStyle w:val="Heading9"/>
      <w:lvlText w:val=""/>
      <w:lvlJc w:val="left"/>
      <w:pPr>
        <w:tabs>
          <w:tab w:val="num" w:pos="720"/>
        </w:tabs>
        <w:ind w:left="144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name w:val="WW8Num12"/>
    <w:lvl w:ilvl="0">
      <w:start w:val="1"/>
      <w:numFmt w:val="bullet"/>
      <w:pStyle w:val="B2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4">
    <w:nsid w:val="00000004"/>
    <w:multiLevelType w:val="singleLevel"/>
    <w:tmpl w:val="00000004"/>
    <w:name w:val="WW8Num17"/>
    <w:lvl w:ilvl="0">
      <w:start w:val="1"/>
      <w:numFmt w:val="bullet"/>
      <w:pStyle w:val="B3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4"/>
        <w:szCs w:val="24"/>
      </w:rPr>
    </w:lvl>
  </w:abstractNum>
  <w:abstractNum w:abstractNumId="5">
    <w:nsid w:val="00000005"/>
    <w:multiLevelType w:val="multilevel"/>
    <w:tmpl w:val="00000005"/>
    <w:name w:val="WW8Num22"/>
    <w:lvl w:ilvl="0">
      <w:start w:val="1"/>
      <w:numFmt w:val="upperRoman"/>
      <w:pStyle w:val="KTH"/>
      <w:lvlText w:val="PHẦN %1."/>
      <w:lvlJc w:val="left"/>
      <w:pPr>
        <w:tabs>
          <w:tab w:val="num" w:pos="533"/>
        </w:tabs>
        <w:ind w:left="533" w:hanging="173"/>
      </w:pPr>
      <w:rPr>
        <w:rFonts w:ascii="Times New Roman" w:hAnsi="Times New Roman"/>
        <w:b/>
        <w:bCs/>
        <w:sz w:val="36"/>
        <w:szCs w:val="36"/>
      </w:rPr>
    </w:lvl>
    <w:lvl w:ilvl="1">
      <w:start w:val="1"/>
      <w:numFmt w:val="upperRoman"/>
      <w:lvlText w:val="%2."/>
      <w:lvlJc w:val="left"/>
      <w:pPr>
        <w:tabs>
          <w:tab w:val="num" w:pos="893"/>
        </w:tabs>
        <w:ind w:left="893" w:hanging="720"/>
      </w:pPr>
      <w:rPr>
        <w:rFonts w:ascii="Times New Roman" w:hAnsi="Times New Roman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533"/>
        </w:tabs>
        <w:ind w:left="533" w:hanging="360"/>
      </w:pPr>
      <w:rPr>
        <w:rFonts w:ascii="Times New Roman" w:hAnsi="Times New Roman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533"/>
        </w:tabs>
        <w:ind w:left="533" w:hanging="360"/>
      </w:pPr>
    </w:lvl>
    <w:lvl w:ilvl="4">
      <w:start w:val="1"/>
      <w:numFmt w:val="lowerRoman"/>
      <w:lvlText w:val="%5."/>
      <w:lvlJc w:val="left"/>
      <w:pPr>
        <w:tabs>
          <w:tab w:val="num" w:pos="1253"/>
        </w:tabs>
        <w:ind w:left="1253" w:hanging="360"/>
      </w:pPr>
      <w:rPr>
        <w:rFonts w:ascii="Times New Roman" w:hAnsi="Times New Roman"/>
        <w:color w:val="000000"/>
        <w:sz w:val="24"/>
        <w:szCs w:val="24"/>
      </w:rPr>
    </w:lvl>
    <w:lvl w:ilvl="5">
      <w:start w:val="1"/>
      <w:numFmt w:val="bullet"/>
      <w:lvlText w:val="-"/>
      <w:lvlJc w:val="left"/>
      <w:pPr>
        <w:tabs>
          <w:tab w:val="num" w:pos="533"/>
        </w:tabs>
        <w:ind w:left="533" w:hanging="360"/>
      </w:pPr>
      <w:rPr>
        <w:rFonts w:ascii="Times New Roman" w:hAnsi="Times New Roman" w:cs="Times New Roman"/>
        <w:color w:val="000000"/>
      </w:rPr>
    </w:lvl>
    <w:lvl w:ilvl="6">
      <w:start w:val="1"/>
      <w:numFmt w:val="bullet"/>
      <w:lvlText w:val="○"/>
      <w:lvlJc w:val="left"/>
      <w:pPr>
        <w:tabs>
          <w:tab w:val="num" w:pos="1253"/>
        </w:tabs>
        <w:ind w:left="1253" w:hanging="360"/>
      </w:pPr>
      <w:rPr>
        <w:rFonts w:ascii="Times New Roman" w:hAnsi="Times New Roman" w:cs="Times New Roman"/>
        <w:color w:val="000000"/>
      </w:rPr>
    </w:lvl>
    <w:lvl w:ilvl="7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/>
        <w:color w:val="000000"/>
      </w:rPr>
    </w:lvl>
    <w:lvl w:ilvl="8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/>
      </w:rPr>
    </w:lvl>
  </w:abstractNum>
  <w:abstractNum w:abstractNumId="6">
    <w:nsid w:val="00000006"/>
    <w:multiLevelType w:val="singleLevel"/>
    <w:tmpl w:val="875C3C6E"/>
    <w:name w:val="WW8Num23"/>
    <w:lvl w:ilvl="0">
      <w:start w:val="1"/>
      <w:numFmt w:val="bullet"/>
      <w:pStyle w:val="B4"/>
      <w:lvlText w:val=""/>
      <w:lvlJc w:val="left"/>
      <w:pPr>
        <w:tabs>
          <w:tab w:val="num" w:pos="1296"/>
        </w:tabs>
        <w:ind w:left="3240" w:hanging="360"/>
      </w:pPr>
      <w:rPr>
        <w:rFonts w:ascii="Symbol" w:hAnsi="Symbol" w:hint="default"/>
        <w:color w:val="000000"/>
        <w:sz w:val="20"/>
        <w:szCs w:val="20"/>
      </w:rPr>
    </w:lvl>
  </w:abstractNum>
  <w:abstractNum w:abstractNumId="7">
    <w:nsid w:val="00000007"/>
    <w:multiLevelType w:val="singleLevel"/>
    <w:tmpl w:val="00000007"/>
    <w:name w:val="WW8Num25"/>
    <w:lvl w:ilvl="0">
      <w:start w:val="1"/>
      <w:numFmt w:val="upperRoman"/>
      <w:pStyle w:val="CL111Heading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8">
    <w:nsid w:val="00000008"/>
    <w:multiLevelType w:val="singleLevel"/>
    <w:tmpl w:val="00000008"/>
    <w:name w:val="WW8Num26"/>
    <w:lvl w:ilvl="0">
      <w:start w:val="1"/>
      <w:numFmt w:val="bullet"/>
      <w:pStyle w:val="B1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</w:abstractNum>
  <w:abstractNum w:abstractNumId="9">
    <w:nsid w:val="00000009"/>
    <w:multiLevelType w:val="multilevel"/>
    <w:tmpl w:val="DCA8AF44"/>
    <w:name w:val="WW8Num29"/>
    <w:lvl w:ilvl="0">
      <w:start w:val="1"/>
      <w:numFmt w:val="decimal"/>
      <w:lvlText w:val="%1."/>
      <w:lvlJc w:val="left"/>
      <w:pPr>
        <w:tabs>
          <w:tab w:val="num" w:pos="72"/>
        </w:tabs>
        <w:ind w:left="72" w:hanging="72"/>
      </w:pPr>
    </w:lvl>
    <w:lvl w:ilvl="1">
      <w:start w:val="1"/>
      <w:numFmt w:val="decimal"/>
      <w:lvlText w:val="%2."/>
      <w:lvlJc w:val="left"/>
      <w:pPr>
        <w:tabs>
          <w:tab w:val="num" w:pos="432"/>
        </w:tabs>
        <w:ind w:left="432" w:hanging="360"/>
      </w:pPr>
    </w:lvl>
    <w:lvl w:ilvl="2">
      <w:start w:val="1"/>
      <w:numFmt w:val="bullet"/>
      <w:lvlText w:val="-"/>
      <w:lvlJc w:val="left"/>
      <w:pPr>
        <w:tabs>
          <w:tab w:val="num" w:pos="72"/>
        </w:tabs>
        <w:ind w:left="72" w:hanging="360"/>
      </w:pPr>
      <w:rPr>
        <w:rFonts w:ascii="Times New Roman" w:hAnsi="Times New Roman" w:cs="Times New Roman"/>
      </w:rPr>
    </w:lvl>
    <w:lvl w:ilvl="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/>
      </w:rPr>
    </w:lvl>
    <w:lvl w:ilvl="4">
      <w:start w:val="1"/>
      <w:numFmt w:val="lowerLetter"/>
      <w:lvlText w:val="%5."/>
      <w:lvlJc w:val="left"/>
      <w:pPr>
        <w:tabs>
          <w:tab w:val="num" w:pos="2592"/>
        </w:tabs>
        <w:ind w:left="2592" w:hanging="360"/>
      </w:pPr>
    </w:lvl>
    <w:lvl w:ilvl="5">
      <w:start w:val="1"/>
      <w:numFmt w:val="upperLetter"/>
      <w:lvlText w:val="%6."/>
      <w:lvlJc w:val="left"/>
      <w:pPr>
        <w:tabs>
          <w:tab w:val="num" w:pos="-198"/>
        </w:tabs>
        <w:ind w:left="-198" w:hanging="360"/>
      </w:pPr>
    </w:lvl>
    <w:lvl w:ilvl="6">
      <w:start w:val="1"/>
      <w:numFmt w:val="lowerRoman"/>
      <w:lvlText w:val="%7."/>
      <w:lvlJc w:val="left"/>
      <w:pPr>
        <w:tabs>
          <w:tab w:val="num" w:pos="3852"/>
        </w:tabs>
        <w:ind w:left="3852" w:hanging="180"/>
      </w:pPr>
    </w:lvl>
    <w:lvl w:ilvl="7">
      <w:start w:val="1"/>
      <w:numFmt w:val="lowerLetter"/>
      <w:lvlText w:val="%8."/>
      <w:lvlJc w:val="left"/>
      <w:pPr>
        <w:tabs>
          <w:tab w:val="num" w:pos="4752"/>
        </w:tabs>
        <w:ind w:left="4752" w:hanging="360"/>
      </w:pPr>
    </w:lvl>
    <w:lvl w:ilvl="8">
      <w:start w:val="1"/>
      <w:numFmt w:val="lowerRoman"/>
      <w:lvlText w:val="%9."/>
      <w:lvlJc w:val="left"/>
      <w:pPr>
        <w:tabs>
          <w:tab w:val="num" w:pos="5472"/>
        </w:tabs>
        <w:ind w:left="5472" w:hanging="180"/>
      </w:pPr>
    </w:lvl>
  </w:abstractNum>
  <w:abstractNum w:abstractNumId="10">
    <w:nsid w:val="0000000A"/>
    <w:multiLevelType w:val="singleLevel"/>
    <w:tmpl w:val="0000000A"/>
    <w:name w:val="WW8Num30"/>
    <w:lvl w:ilvl="0">
      <w:start w:val="1"/>
      <w:numFmt w:val="decimal"/>
      <w:pStyle w:val="ListParagraph"/>
      <w:lvlText w:val="%1."/>
      <w:lvlJc w:val="left"/>
      <w:pPr>
        <w:tabs>
          <w:tab w:val="num" w:pos="0"/>
        </w:tabs>
        <w:ind w:left="1440" w:hanging="360"/>
      </w:pPr>
      <w:rPr>
        <w:b/>
        <w:sz w:val="24"/>
        <w:szCs w:val="24"/>
      </w:rPr>
    </w:lvl>
  </w:abstractNum>
  <w:abstractNum w:abstractNumId="11">
    <w:nsid w:val="004A486C"/>
    <w:multiLevelType w:val="hybridMultilevel"/>
    <w:tmpl w:val="B80AF0E0"/>
    <w:lvl w:ilvl="0" w:tplc="C90E91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75405E"/>
    <w:multiLevelType w:val="hybridMultilevel"/>
    <w:tmpl w:val="5184B69A"/>
    <w:lvl w:ilvl="0" w:tplc="5B309ECA">
      <w:start w:val="1"/>
      <w:numFmt w:val="bullet"/>
      <w:pStyle w:val="Style1"/>
      <w:lvlText w:val="-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51715"/>
    <w:multiLevelType w:val="hybridMultilevel"/>
    <w:tmpl w:val="DA78B8F2"/>
    <w:name w:val="WW8Num292"/>
    <w:lvl w:ilvl="0" w:tplc="094855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C0826"/>
    <w:multiLevelType w:val="hybridMultilevel"/>
    <w:tmpl w:val="795C58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D0A5673"/>
    <w:multiLevelType w:val="hybridMultilevel"/>
    <w:tmpl w:val="811C8F3A"/>
    <w:lvl w:ilvl="0" w:tplc="FAAC6590">
      <w:start w:val="1"/>
      <w:numFmt w:val="bullet"/>
      <w:pStyle w:val="Style2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E0E2F83A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589A5F4A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BB2D8D2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ABC4099A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D252249E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31A61F8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24ECA60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6EA8A07E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420A4009"/>
    <w:multiLevelType w:val="hybridMultilevel"/>
    <w:tmpl w:val="090A02E6"/>
    <w:lvl w:ilvl="0" w:tplc="8E1C7246">
      <w:start w:val="1"/>
      <w:numFmt w:val="bullet"/>
      <w:pStyle w:val="Style3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57E8D6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2704BA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FAAFA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75E847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34CFB8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648C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C64FD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1CC95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E40D1E"/>
    <w:multiLevelType w:val="hybridMultilevel"/>
    <w:tmpl w:val="52669294"/>
    <w:lvl w:ilvl="0" w:tplc="B99E9442">
      <w:start w:val="1"/>
      <w:numFmt w:val="bullet"/>
      <w:pStyle w:val="Instruction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5D82D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E08D5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039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A97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FC9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AA5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2877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D8A8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E0347C"/>
    <w:multiLevelType w:val="hybridMultilevel"/>
    <w:tmpl w:val="756AF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14048B"/>
    <w:multiLevelType w:val="hybridMultilevel"/>
    <w:tmpl w:val="ACC6A3EA"/>
    <w:lvl w:ilvl="0" w:tplc="0644E244">
      <w:start w:val="1"/>
      <w:numFmt w:val="bullet"/>
      <w:pStyle w:val="Heading7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i w:val="0"/>
        <w:sz w:val="24"/>
        <w:szCs w:val="24"/>
      </w:rPr>
    </w:lvl>
    <w:lvl w:ilvl="1" w:tplc="E390BF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A8E0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F40F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9C7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4C29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E0F2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EE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0271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73E3A"/>
    <w:multiLevelType w:val="hybridMultilevel"/>
    <w:tmpl w:val="0A826242"/>
    <w:name w:val="WW8Num22222"/>
    <w:lvl w:ilvl="0" w:tplc="1D8A9452">
      <w:start w:val="5"/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"/>
      <w:lvlJc w:val="left"/>
      <w:pPr>
        <w:ind w:left="15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"/>
      <w:lvlJc w:val="left"/>
      <w:pPr>
        <w:ind w:left="20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"/>
      <w:lvlJc w:val="left"/>
      <w:pPr>
        <w:ind w:left="29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"/>
      <w:lvlJc w:val="left"/>
      <w:pPr>
        <w:ind w:left="34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"/>
      <w:lvlJc w:val="left"/>
      <w:pPr>
        <w:ind w:left="44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"/>
      <w:lvlJc w:val="left"/>
      <w:pPr>
        <w:ind w:left="4896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0"/>
  </w:num>
  <w:num w:numId="10">
    <w:abstractNumId w:val="16"/>
  </w:num>
  <w:num w:numId="11">
    <w:abstractNumId w:val="15"/>
  </w:num>
  <w:num w:numId="12">
    <w:abstractNumId w:val="12"/>
  </w:num>
  <w:num w:numId="13">
    <w:abstractNumId w:val="19"/>
  </w:num>
  <w:num w:numId="1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0"/>
  </w:num>
  <w:num w:numId="17">
    <w:abstractNumId w:val="0"/>
  </w:num>
  <w:num w:numId="18">
    <w:abstractNumId w:val="1"/>
  </w:num>
  <w:num w:numId="19">
    <w:abstractNumId w:val="1"/>
  </w:num>
  <w:num w:numId="20">
    <w:abstractNumId w:val="1"/>
  </w:num>
  <w:num w:numId="21">
    <w:abstractNumId w:val="11"/>
  </w:num>
  <w:num w:numId="22">
    <w:abstractNumId w:val="10"/>
  </w:num>
  <w:num w:numId="23">
    <w:abstractNumId w:val="14"/>
  </w:num>
  <w:num w:numId="24">
    <w:abstractNumId w:val="18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"/>
  </w:num>
  <w:num w:numId="31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hideSpellingError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032E56"/>
    <w:rsid w:val="000009C6"/>
    <w:rsid w:val="000015F2"/>
    <w:rsid w:val="000019F4"/>
    <w:rsid w:val="00002375"/>
    <w:rsid w:val="000025A4"/>
    <w:rsid w:val="00002997"/>
    <w:rsid w:val="0000486E"/>
    <w:rsid w:val="000062EF"/>
    <w:rsid w:val="0000760A"/>
    <w:rsid w:val="00010107"/>
    <w:rsid w:val="00010B3D"/>
    <w:rsid w:val="00013B0B"/>
    <w:rsid w:val="00014E52"/>
    <w:rsid w:val="00015A1F"/>
    <w:rsid w:val="00016AC2"/>
    <w:rsid w:val="00017A3B"/>
    <w:rsid w:val="00017B03"/>
    <w:rsid w:val="00017C8A"/>
    <w:rsid w:val="00020BB3"/>
    <w:rsid w:val="00021BE4"/>
    <w:rsid w:val="00022699"/>
    <w:rsid w:val="00024DA7"/>
    <w:rsid w:val="00025346"/>
    <w:rsid w:val="00025500"/>
    <w:rsid w:val="00027300"/>
    <w:rsid w:val="000273BF"/>
    <w:rsid w:val="00027A0D"/>
    <w:rsid w:val="00030563"/>
    <w:rsid w:val="00031238"/>
    <w:rsid w:val="000313F5"/>
    <w:rsid w:val="000316FC"/>
    <w:rsid w:val="00031FFA"/>
    <w:rsid w:val="0003235A"/>
    <w:rsid w:val="00032E56"/>
    <w:rsid w:val="000336D8"/>
    <w:rsid w:val="00033C96"/>
    <w:rsid w:val="000350B5"/>
    <w:rsid w:val="00035D3C"/>
    <w:rsid w:val="00036631"/>
    <w:rsid w:val="0003738D"/>
    <w:rsid w:val="00037A25"/>
    <w:rsid w:val="00041DB4"/>
    <w:rsid w:val="000421D5"/>
    <w:rsid w:val="00042AB8"/>
    <w:rsid w:val="00043272"/>
    <w:rsid w:val="000434A3"/>
    <w:rsid w:val="0004643A"/>
    <w:rsid w:val="00047C8D"/>
    <w:rsid w:val="0005092D"/>
    <w:rsid w:val="0005229F"/>
    <w:rsid w:val="00053CD8"/>
    <w:rsid w:val="00053F0B"/>
    <w:rsid w:val="00054054"/>
    <w:rsid w:val="00054517"/>
    <w:rsid w:val="0005468F"/>
    <w:rsid w:val="00055700"/>
    <w:rsid w:val="000566AE"/>
    <w:rsid w:val="00056CA2"/>
    <w:rsid w:val="000572A0"/>
    <w:rsid w:val="00060A8C"/>
    <w:rsid w:val="0006139A"/>
    <w:rsid w:val="00061724"/>
    <w:rsid w:val="00063180"/>
    <w:rsid w:val="00063298"/>
    <w:rsid w:val="00063937"/>
    <w:rsid w:val="00066347"/>
    <w:rsid w:val="00066CA5"/>
    <w:rsid w:val="00067720"/>
    <w:rsid w:val="00067D1B"/>
    <w:rsid w:val="00071373"/>
    <w:rsid w:val="000718CF"/>
    <w:rsid w:val="00072B1E"/>
    <w:rsid w:val="00074119"/>
    <w:rsid w:val="000748E8"/>
    <w:rsid w:val="00074AC1"/>
    <w:rsid w:val="00075CCD"/>
    <w:rsid w:val="00077CC8"/>
    <w:rsid w:val="000806F9"/>
    <w:rsid w:val="00080BD8"/>
    <w:rsid w:val="00080ED7"/>
    <w:rsid w:val="00081645"/>
    <w:rsid w:val="00081ABB"/>
    <w:rsid w:val="00082E81"/>
    <w:rsid w:val="00083B8D"/>
    <w:rsid w:val="0008404C"/>
    <w:rsid w:val="00084707"/>
    <w:rsid w:val="00085360"/>
    <w:rsid w:val="00085928"/>
    <w:rsid w:val="000865B1"/>
    <w:rsid w:val="000871DE"/>
    <w:rsid w:val="00091CD4"/>
    <w:rsid w:val="00091D39"/>
    <w:rsid w:val="000924B2"/>
    <w:rsid w:val="00092AA3"/>
    <w:rsid w:val="00094C8D"/>
    <w:rsid w:val="00095A40"/>
    <w:rsid w:val="00095DDD"/>
    <w:rsid w:val="0009628D"/>
    <w:rsid w:val="00097C17"/>
    <w:rsid w:val="000A088B"/>
    <w:rsid w:val="000A2A53"/>
    <w:rsid w:val="000A381B"/>
    <w:rsid w:val="000A6497"/>
    <w:rsid w:val="000A64D1"/>
    <w:rsid w:val="000A70C4"/>
    <w:rsid w:val="000A7722"/>
    <w:rsid w:val="000A7729"/>
    <w:rsid w:val="000A7ACE"/>
    <w:rsid w:val="000A7C6F"/>
    <w:rsid w:val="000A7E7A"/>
    <w:rsid w:val="000B0573"/>
    <w:rsid w:val="000B0ABD"/>
    <w:rsid w:val="000B1C24"/>
    <w:rsid w:val="000B27B5"/>
    <w:rsid w:val="000B3F47"/>
    <w:rsid w:val="000B4301"/>
    <w:rsid w:val="000B6657"/>
    <w:rsid w:val="000C0739"/>
    <w:rsid w:val="000C194A"/>
    <w:rsid w:val="000C2178"/>
    <w:rsid w:val="000C40F5"/>
    <w:rsid w:val="000C5FD9"/>
    <w:rsid w:val="000C6850"/>
    <w:rsid w:val="000C7831"/>
    <w:rsid w:val="000C7981"/>
    <w:rsid w:val="000D1126"/>
    <w:rsid w:val="000D337B"/>
    <w:rsid w:val="000D3BC7"/>
    <w:rsid w:val="000D3D51"/>
    <w:rsid w:val="000D4E4A"/>
    <w:rsid w:val="000D5B07"/>
    <w:rsid w:val="000D6D6A"/>
    <w:rsid w:val="000D6F7F"/>
    <w:rsid w:val="000D7BD9"/>
    <w:rsid w:val="000E000B"/>
    <w:rsid w:val="000E0928"/>
    <w:rsid w:val="000E09C9"/>
    <w:rsid w:val="000E1422"/>
    <w:rsid w:val="000E1CCB"/>
    <w:rsid w:val="000E1E7E"/>
    <w:rsid w:val="000E2E86"/>
    <w:rsid w:val="000E3375"/>
    <w:rsid w:val="000E3A18"/>
    <w:rsid w:val="000E4249"/>
    <w:rsid w:val="000E6302"/>
    <w:rsid w:val="000E6415"/>
    <w:rsid w:val="000E67EC"/>
    <w:rsid w:val="000E6E47"/>
    <w:rsid w:val="000F00EC"/>
    <w:rsid w:val="000F0A2C"/>
    <w:rsid w:val="000F2749"/>
    <w:rsid w:val="000F2FE5"/>
    <w:rsid w:val="000F3987"/>
    <w:rsid w:val="000F39A6"/>
    <w:rsid w:val="000F3C23"/>
    <w:rsid w:val="000F4C6F"/>
    <w:rsid w:val="000F599F"/>
    <w:rsid w:val="000F5A60"/>
    <w:rsid w:val="000F5AAA"/>
    <w:rsid w:val="000F6494"/>
    <w:rsid w:val="000F7545"/>
    <w:rsid w:val="000F7F9D"/>
    <w:rsid w:val="0010109C"/>
    <w:rsid w:val="00101890"/>
    <w:rsid w:val="00102280"/>
    <w:rsid w:val="00102BBE"/>
    <w:rsid w:val="00104040"/>
    <w:rsid w:val="00104DA6"/>
    <w:rsid w:val="00106341"/>
    <w:rsid w:val="001073B5"/>
    <w:rsid w:val="0010747B"/>
    <w:rsid w:val="001078C0"/>
    <w:rsid w:val="00112D77"/>
    <w:rsid w:val="001132D9"/>
    <w:rsid w:val="00113391"/>
    <w:rsid w:val="00113DD0"/>
    <w:rsid w:val="00114DD8"/>
    <w:rsid w:val="00116FFD"/>
    <w:rsid w:val="001202C9"/>
    <w:rsid w:val="00120346"/>
    <w:rsid w:val="00120E31"/>
    <w:rsid w:val="001211AC"/>
    <w:rsid w:val="00124BD8"/>
    <w:rsid w:val="00125EEA"/>
    <w:rsid w:val="00126094"/>
    <w:rsid w:val="00126344"/>
    <w:rsid w:val="00127E3C"/>
    <w:rsid w:val="00131CA5"/>
    <w:rsid w:val="00132689"/>
    <w:rsid w:val="00134A98"/>
    <w:rsid w:val="001351C2"/>
    <w:rsid w:val="00135FEC"/>
    <w:rsid w:val="00136072"/>
    <w:rsid w:val="00136103"/>
    <w:rsid w:val="00140348"/>
    <w:rsid w:val="00141BAA"/>
    <w:rsid w:val="0014229F"/>
    <w:rsid w:val="00146D34"/>
    <w:rsid w:val="00147134"/>
    <w:rsid w:val="00147471"/>
    <w:rsid w:val="001477C6"/>
    <w:rsid w:val="00150018"/>
    <w:rsid w:val="001504B8"/>
    <w:rsid w:val="00150CF0"/>
    <w:rsid w:val="00151514"/>
    <w:rsid w:val="0015211C"/>
    <w:rsid w:val="00152D9E"/>
    <w:rsid w:val="001532F4"/>
    <w:rsid w:val="00154344"/>
    <w:rsid w:val="00154566"/>
    <w:rsid w:val="00154AE9"/>
    <w:rsid w:val="00155F6F"/>
    <w:rsid w:val="00156660"/>
    <w:rsid w:val="00157C9E"/>
    <w:rsid w:val="00157CAA"/>
    <w:rsid w:val="0016056F"/>
    <w:rsid w:val="00161722"/>
    <w:rsid w:val="00161A5C"/>
    <w:rsid w:val="001646EE"/>
    <w:rsid w:val="00165181"/>
    <w:rsid w:val="00166941"/>
    <w:rsid w:val="0016769B"/>
    <w:rsid w:val="00167869"/>
    <w:rsid w:val="0017008E"/>
    <w:rsid w:val="00170A31"/>
    <w:rsid w:val="00170DFE"/>
    <w:rsid w:val="001711A4"/>
    <w:rsid w:val="0017131C"/>
    <w:rsid w:val="00171B21"/>
    <w:rsid w:val="00172073"/>
    <w:rsid w:val="00173232"/>
    <w:rsid w:val="0017511B"/>
    <w:rsid w:val="0017520E"/>
    <w:rsid w:val="00177CB0"/>
    <w:rsid w:val="00182A7A"/>
    <w:rsid w:val="001831B7"/>
    <w:rsid w:val="00183980"/>
    <w:rsid w:val="00184A21"/>
    <w:rsid w:val="00185608"/>
    <w:rsid w:val="00185C21"/>
    <w:rsid w:val="0018615D"/>
    <w:rsid w:val="0018721E"/>
    <w:rsid w:val="001879CA"/>
    <w:rsid w:val="00192C48"/>
    <w:rsid w:val="00194107"/>
    <w:rsid w:val="00196DB1"/>
    <w:rsid w:val="00197502"/>
    <w:rsid w:val="001A08CA"/>
    <w:rsid w:val="001A10F7"/>
    <w:rsid w:val="001A2B6C"/>
    <w:rsid w:val="001A34A0"/>
    <w:rsid w:val="001A3EC5"/>
    <w:rsid w:val="001A429F"/>
    <w:rsid w:val="001A4C1C"/>
    <w:rsid w:val="001A4E1F"/>
    <w:rsid w:val="001A654B"/>
    <w:rsid w:val="001A7B76"/>
    <w:rsid w:val="001B07E1"/>
    <w:rsid w:val="001B2876"/>
    <w:rsid w:val="001B33D8"/>
    <w:rsid w:val="001B4695"/>
    <w:rsid w:val="001B4F99"/>
    <w:rsid w:val="001B62C0"/>
    <w:rsid w:val="001B6B5E"/>
    <w:rsid w:val="001B7106"/>
    <w:rsid w:val="001B76A5"/>
    <w:rsid w:val="001C1215"/>
    <w:rsid w:val="001C284E"/>
    <w:rsid w:val="001C2D69"/>
    <w:rsid w:val="001C42DF"/>
    <w:rsid w:val="001C45DA"/>
    <w:rsid w:val="001C7A79"/>
    <w:rsid w:val="001D040D"/>
    <w:rsid w:val="001D04C7"/>
    <w:rsid w:val="001D05D8"/>
    <w:rsid w:val="001D1773"/>
    <w:rsid w:val="001D2062"/>
    <w:rsid w:val="001D20F3"/>
    <w:rsid w:val="001D2519"/>
    <w:rsid w:val="001D26E1"/>
    <w:rsid w:val="001D2714"/>
    <w:rsid w:val="001D34FB"/>
    <w:rsid w:val="001D457E"/>
    <w:rsid w:val="001D5A64"/>
    <w:rsid w:val="001D79BF"/>
    <w:rsid w:val="001D7DA4"/>
    <w:rsid w:val="001E09B2"/>
    <w:rsid w:val="001E0C87"/>
    <w:rsid w:val="001E0E3D"/>
    <w:rsid w:val="001E23BC"/>
    <w:rsid w:val="001E2B88"/>
    <w:rsid w:val="001E3CAC"/>
    <w:rsid w:val="001E5E5C"/>
    <w:rsid w:val="001E624B"/>
    <w:rsid w:val="001E6377"/>
    <w:rsid w:val="001E6507"/>
    <w:rsid w:val="001E6867"/>
    <w:rsid w:val="001F13F2"/>
    <w:rsid w:val="001F1BE3"/>
    <w:rsid w:val="001F2ACA"/>
    <w:rsid w:val="001F3C5C"/>
    <w:rsid w:val="001F3FA9"/>
    <w:rsid w:val="001F4090"/>
    <w:rsid w:val="00200E6D"/>
    <w:rsid w:val="00200EA0"/>
    <w:rsid w:val="0020120B"/>
    <w:rsid w:val="0020148D"/>
    <w:rsid w:val="00201BEE"/>
    <w:rsid w:val="00204C49"/>
    <w:rsid w:val="0020660A"/>
    <w:rsid w:val="0020760F"/>
    <w:rsid w:val="002120D8"/>
    <w:rsid w:val="002129EB"/>
    <w:rsid w:val="00213B95"/>
    <w:rsid w:val="002141C5"/>
    <w:rsid w:val="002145D6"/>
    <w:rsid w:val="002153BE"/>
    <w:rsid w:val="0022042F"/>
    <w:rsid w:val="002205C2"/>
    <w:rsid w:val="00221EF6"/>
    <w:rsid w:val="0022340E"/>
    <w:rsid w:val="00223DE3"/>
    <w:rsid w:val="00226CD3"/>
    <w:rsid w:val="00226F3D"/>
    <w:rsid w:val="00233C8B"/>
    <w:rsid w:val="00234EEC"/>
    <w:rsid w:val="002364D0"/>
    <w:rsid w:val="002378EB"/>
    <w:rsid w:val="00240F32"/>
    <w:rsid w:val="002425FB"/>
    <w:rsid w:val="00242990"/>
    <w:rsid w:val="00242B33"/>
    <w:rsid w:val="00242E79"/>
    <w:rsid w:val="0024307C"/>
    <w:rsid w:val="0024538D"/>
    <w:rsid w:val="00245BA0"/>
    <w:rsid w:val="00246892"/>
    <w:rsid w:val="0024707C"/>
    <w:rsid w:val="0024772F"/>
    <w:rsid w:val="002505F5"/>
    <w:rsid w:val="0025263C"/>
    <w:rsid w:val="00252C98"/>
    <w:rsid w:val="00253600"/>
    <w:rsid w:val="00253EE3"/>
    <w:rsid w:val="00253F88"/>
    <w:rsid w:val="00254CBF"/>
    <w:rsid w:val="00255F18"/>
    <w:rsid w:val="002560F9"/>
    <w:rsid w:val="0025620E"/>
    <w:rsid w:val="002563C8"/>
    <w:rsid w:val="002564F7"/>
    <w:rsid w:val="002569C0"/>
    <w:rsid w:val="00257FEE"/>
    <w:rsid w:val="0026104B"/>
    <w:rsid w:val="002625DC"/>
    <w:rsid w:val="0026298C"/>
    <w:rsid w:val="00263016"/>
    <w:rsid w:val="002646EA"/>
    <w:rsid w:val="00264F60"/>
    <w:rsid w:val="00264F8F"/>
    <w:rsid w:val="00265EDD"/>
    <w:rsid w:val="00266BA3"/>
    <w:rsid w:val="00266C1B"/>
    <w:rsid w:val="00267F47"/>
    <w:rsid w:val="002703DD"/>
    <w:rsid w:val="00270602"/>
    <w:rsid w:val="0027287D"/>
    <w:rsid w:val="002728E2"/>
    <w:rsid w:val="0027326A"/>
    <w:rsid w:val="0027419B"/>
    <w:rsid w:val="0027497D"/>
    <w:rsid w:val="00274E2B"/>
    <w:rsid w:val="002750F9"/>
    <w:rsid w:val="00275B5A"/>
    <w:rsid w:val="00277591"/>
    <w:rsid w:val="0028054F"/>
    <w:rsid w:val="0028141D"/>
    <w:rsid w:val="00281A92"/>
    <w:rsid w:val="0028203F"/>
    <w:rsid w:val="002828FC"/>
    <w:rsid w:val="0028613D"/>
    <w:rsid w:val="002871C9"/>
    <w:rsid w:val="00287797"/>
    <w:rsid w:val="00291B2E"/>
    <w:rsid w:val="002923A4"/>
    <w:rsid w:val="00292C89"/>
    <w:rsid w:val="0029468E"/>
    <w:rsid w:val="00294C76"/>
    <w:rsid w:val="00296011"/>
    <w:rsid w:val="002960DA"/>
    <w:rsid w:val="00297B89"/>
    <w:rsid w:val="002A01C2"/>
    <w:rsid w:val="002A064D"/>
    <w:rsid w:val="002A0FD0"/>
    <w:rsid w:val="002A25D0"/>
    <w:rsid w:val="002A299F"/>
    <w:rsid w:val="002A2EDF"/>
    <w:rsid w:val="002A34B5"/>
    <w:rsid w:val="002A3D9C"/>
    <w:rsid w:val="002A4BDE"/>
    <w:rsid w:val="002A6862"/>
    <w:rsid w:val="002B0372"/>
    <w:rsid w:val="002B1974"/>
    <w:rsid w:val="002B1B13"/>
    <w:rsid w:val="002B2871"/>
    <w:rsid w:val="002B3E23"/>
    <w:rsid w:val="002B4BBE"/>
    <w:rsid w:val="002B5F61"/>
    <w:rsid w:val="002B606A"/>
    <w:rsid w:val="002B7229"/>
    <w:rsid w:val="002B7D5E"/>
    <w:rsid w:val="002B7D73"/>
    <w:rsid w:val="002C04BB"/>
    <w:rsid w:val="002C0732"/>
    <w:rsid w:val="002C1A5B"/>
    <w:rsid w:val="002C2C35"/>
    <w:rsid w:val="002C30CE"/>
    <w:rsid w:val="002C3225"/>
    <w:rsid w:val="002C513B"/>
    <w:rsid w:val="002C591C"/>
    <w:rsid w:val="002C5FAD"/>
    <w:rsid w:val="002C6CC2"/>
    <w:rsid w:val="002C79F4"/>
    <w:rsid w:val="002C7AB0"/>
    <w:rsid w:val="002C7ED1"/>
    <w:rsid w:val="002D458B"/>
    <w:rsid w:val="002D52A2"/>
    <w:rsid w:val="002D5A05"/>
    <w:rsid w:val="002D6301"/>
    <w:rsid w:val="002D691F"/>
    <w:rsid w:val="002D72A1"/>
    <w:rsid w:val="002D7715"/>
    <w:rsid w:val="002E1479"/>
    <w:rsid w:val="002E330B"/>
    <w:rsid w:val="002E3B59"/>
    <w:rsid w:val="002E3CC6"/>
    <w:rsid w:val="002E4369"/>
    <w:rsid w:val="002E669C"/>
    <w:rsid w:val="002E673F"/>
    <w:rsid w:val="002E6799"/>
    <w:rsid w:val="002F017B"/>
    <w:rsid w:val="002F0442"/>
    <w:rsid w:val="002F0631"/>
    <w:rsid w:val="002F1047"/>
    <w:rsid w:val="002F25E7"/>
    <w:rsid w:val="002F4C51"/>
    <w:rsid w:val="002F5CAE"/>
    <w:rsid w:val="002F6665"/>
    <w:rsid w:val="002F765F"/>
    <w:rsid w:val="002F7D2A"/>
    <w:rsid w:val="00300E4D"/>
    <w:rsid w:val="00302087"/>
    <w:rsid w:val="00303436"/>
    <w:rsid w:val="0030494C"/>
    <w:rsid w:val="003071F4"/>
    <w:rsid w:val="00307205"/>
    <w:rsid w:val="00310181"/>
    <w:rsid w:val="00310282"/>
    <w:rsid w:val="00310902"/>
    <w:rsid w:val="00310976"/>
    <w:rsid w:val="003117EA"/>
    <w:rsid w:val="00311986"/>
    <w:rsid w:val="00311BFB"/>
    <w:rsid w:val="00312F66"/>
    <w:rsid w:val="00313A58"/>
    <w:rsid w:val="003141F7"/>
    <w:rsid w:val="003145A7"/>
    <w:rsid w:val="00315EF6"/>
    <w:rsid w:val="00320B6E"/>
    <w:rsid w:val="00320ED3"/>
    <w:rsid w:val="0032120B"/>
    <w:rsid w:val="0032129A"/>
    <w:rsid w:val="00321981"/>
    <w:rsid w:val="00321F35"/>
    <w:rsid w:val="003229DA"/>
    <w:rsid w:val="00323D68"/>
    <w:rsid w:val="00325664"/>
    <w:rsid w:val="00325B86"/>
    <w:rsid w:val="00325D7E"/>
    <w:rsid w:val="0032769D"/>
    <w:rsid w:val="00327D2E"/>
    <w:rsid w:val="0033001F"/>
    <w:rsid w:val="00330925"/>
    <w:rsid w:val="003329AC"/>
    <w:rsid w:val="00332D35"/>
    <w:rsid w:val="0033337F"/>
    <w:rsid w:val="00333A15"/>
    <w:rsid w:val="00333B36"/>
    <w:rsid w:val="00333E27"/>
    <w:rsid w:val="00334AA3"/>
    <w:rsid w:val="00337155"/>
    <w:rsid w:val="003377F9"/>
    <w:rsid w:val="0034058D"/>
    <w:rsid w:val="00340A37"/>
    <w:rsid w:val="00340BC0"/>
    <w:rsid w:val="00340E3D"/>
    <w:rsid w:val="00341B6C"/>
    <w:rsid w:val="00344C36"/>
    <w:rsid w:val="00345645"/>
    <w:rsid w:val="00347297"/>
    <w:rsid w:val="00347E14"/>
    <w:rsid w:val="00350ACF"/>
    <w:rsid w:val="00351906"/>
    <w:rsid w:val="003532DD"/>
    <w:rsid w:val="003535CC"/>
    <w:rsid w:val="00353B43"/>
    <w:rsid w:val="0035440A"/>
    <w:rsid w:val="00354842"/>
    <w:rsid w:val="003551B0"/>
    <w:rsid w:val="0035653F"/>
    <w:rsid w:val="00356F63"/>
    <w:rsid w:val="0035703B"/>
    <w:rsid w:val="003576F4"/>
    <w:rsid w:val="003601A6"/>
    <w:rsid w:val="003609F9"/>
    <w:rsid w:val="00360BE9"/>
    <w:rsid w:val="00361758"/>
    <w:rsid w:val="003619AB"/>
    <w:rsid w:val="00362C7B"/>
    <w:rsid w:val="00362DFF"/>
    <w:rsid w:val="003634E9"/>
    <w:rsid w:val="003639C7"/>
    <w:rsid w:val="00366327"/>
    <w:rsid w:val="00366A40"/>
    <w:rsid w:val="00366F90"/>
    <w:rsid w:val="00367406"/>
    <w:rsid w:val="00367C5B"/>
    <w:rsid w:val="00367E5E"/>
    <w:rsid w:val="00370369"/>
    <w:rsid w:val="00371EB6"/>
    <w:rsid w:val="003745D6"/>
    <w:rsid w:val="0037486F"/>
    <w:rsid w:val="003749E0"/>
    <w:rsid w:val="00375BBC"/>
    <w:rsid w:val="003762A4"/>
    <w:rsid w:val="00377D8F"/>
    <w:rsid w:val="00377E81"/>
    <w:rsid w:val="00380194"/>
    <w:rsid w:val="00381E41"/>
    <w:rsid w:val="00382659"/>
    <w:rsid w:val="00384446"/>
    <w:rsid w:val="00384611"/>
    <w:rsid w:val="00384BE5"/>
    <w:rsid w:val="0038537C"/>
    <w:rsid w:val="00386222"/>
    <w:rsid w:val="00386BCF"/>
    <w:rsid w:val="00387B57"/>
    <w:rsid w:val="00390B49"/>
    <w:rsid w:val="00390E93"/>
    <w:rsid w:val="00391BCB"/>
    <w:rsid w:val="00391C9F"/>
    <w:rsid w:val="00392544"/>
    <w:rsid w:val="00392776"/>
    <w:rsid w:val="00392871"/>
    <w:rsid w:val="003929FB"/>
    <w:rsid w:val="00392BE2"/>
    <w:rsid w:val="00394AF1"/>
    <w:rsid w:val="00394B92"/>
    <w:rsid w:val="00396016"/>
    <w:rsid w:val="003A0827"/>
    <w:rsid w:val="003A413F"/>
    <w:rsid w:val="003A4ED3"/>
    <w:rsid w:val="003A65EA"/>
    <w:rsid w:val="003A6CD5"/>
    <w:rsid w:val="003A7C49"/>
    <w:rsid w:val="003A7FF0"/>
    <w:rsid w:val="003B00A2"/>
    <w:rsid w:val="003B01C2"/>
    <w:rsid w:val="003B040E"/>
    <w:rsid w:val="003B2183"/>
    <w:rsid w:val="003B2303"/>
    <w:rsid w:val="003B3EA6"/>
    <w:rsid w:val="003B4451"/>
    <w:rsid w:val="003C3982"/>
    <w:rsid w:val="003C46D8"/>
    <w:rsid w:val="003C502D"/>
    <w:rsid w:val="003C52EA"/>
    <w:rsid w:val="003C587A"/>
    <w:rsid w:val="003C5982"/>
    <w:rsid w:val="003C5B19"/>
    <w:rsid w:val="003C5B4C"/>
    <w:rsid w:val="003C5D39"/>
    <w:rsid w:val="003C6133"/>
    <w:rsid w:val="003C6680"/>
    <w:rsid w:val="003C6A21"/>
    <w:rsid w:val="003C6C30"/>
    <w:rsid w:val="003C77F3"/>
    <w:rsid w:val="003D106D"/>
    <w:rsid w:val="003D1FE3"/>
    <w:rsid w:val="003D407C"/>
    <w:rsid w:val="003D4D06"/>
    <w:rsid w:val="003D576B"/>
    <w:rsid w:val="003D57A6"/>
    <w:rsid w:val="003D5982"/>
    <w:rsid w:val="003D67CD"/>
    <w:rsid w:val="003E09E6"/>
    <w:rsid w:val="003E0A0F"/>
    <w:rsid w:val="003E3DE9"/>
    <w:rsid w:val="003E5073"/>
    <w:rsid w:val="003E5294"/>
    <w:rsid w:val="003E5E4F"/>
    <w:rsid w:val="003E6133"/>
    <w:rsid w:val="003E7E40"/>
    <w:rsid w:val="003F1311"/>
    <w:rsid w:val="003F1B8C"/>
    <w:rsid w:val="003F1EF5"/>
    <w:rsid w:val="003F2004"/>
    <w:rsid w:val="003F4A69"/>
    <w:rsid w:val="003F541B"/>
    <w:rsid w:val="003F6C18"/>
    <w:rsid w:val="003F7F14"/>
    <w:rsid w:val="00400621"/>
    <w:rsid w:val="00401A16"/>
    <w:rsid w:val="0040544A"/>
    <w:rsid w:val="0040576A"/>
    <w:rsid w:val="00405794"/>
    <w:rsid w:val="004059FE"/>
    <w:rsid w:val="00405E6E"/>
    <w:rsid w:val="0040617B"/>
    <w:rsid w:val="0040651A"/>
    <w:rsid w:val="00406553"/>
    <w:rsid w:val="0041009F"/>
    <w:rsid w:val="00410712"/>
    <w:rsid w:val="004107F4"/>
    <w:rsid w:val="00410AEE"/>
    <w:rsid w:val="0041260F"/>
    <w:rsid w:val="00413186"/>
    <w:rsid w:val="00413AFA"/>
    <w:rsid w:val="00415241"/>
    <w:rsid w:val="00416295"/>
    <w:rsid w:val="004167E8"/>
    <w:rsid w:val="0041703A"/>
    <w:rsid w:val="0041764E"/>
    <w:rsid w:val="00417CB5"/>
    <w:rsid w:val="00422C35"/>
    <w:rsid w:val="00424576"/>
    <w:rsid w:val="00424728"/>
    <w:rsid w:val="00425F3C"/>
    <w:rsid w:val="004276F8"/>
    <w:rsid w:val="004307CA"/>
    <w:rsid w:val="00430BB0"/>
    <w:rsid w:val="00431573"/>
    <w:rsid w:val="00432268"/>
    <w:rsid w:val="004339F4"/>
    <w:rsid w:val="00433B6D"/>
    <w:rsid w:val="00433F40"/>
    <w:rsid w:val="00435CA4"/>
    <w:rsid w:val="00436560"/>
    <w:rsid w:val="00437C4A"/>
    <w:rsid w:val="00441292"/>
    <w:rsid w:val="00441C56"/>
    <w:rsid w:val="00441CDC"/>
    <w:rsid w:val="0044299B"/>
    <w:rsid w:val="004429DC"/>
    <w:rsid w:val="00443243"/>
    <w:rsid w:val="00443CF0"/>
    <w:rsid w:val="004442E4"/>
    <w:rsid w:val="00444767"/>
    <w:rsid w:val="00445E1B"/>
    <w:rsid w:val="00446777"/>
    <w:rsid w:val="004469BA"/>
    <w:rsid w:val="004470C7"/>
    <w:rsid w:val="004473D9"/>
    <w:rsid w:val="00447A75"/>
    <w:rsid w:val="00447D8D"/>
    <w:rsid w:val="00452010"/>
    <w:rsid w:val="00452BCC"/>
    <w:rsid w:val="0045361A"/>
    <w:rsid w:val="00453BA6"/>
    <w:rsid w:val="004541CA"/>
    <w:rsid w:val="00454761"/>
    <w:rsid w:val="004553FE"/>
    <w:rsid w:val="00455829"/>
    <w:rsid w:val="00455921"/>
    <w:rsid w:val="00455996"/>
    <w:rsid w:val="0045654C"/>
    <w:rsid w:val="0045788F"/>
    <w:rsid w:val="00457A09"/>
    <w:rsid w:val="00460404"/>
    <w:rsid w:val="004612B0"/>
    <w:rsid w:val="004612B9"/>
    <w:rsid w:val="00462956"/>
    <w:rsid w:val="00463680"/>
    <w:rsid w:val="00464389"/>
    <w:rsid w:val="00464F5E"/>
    <w:rsid w:val="00465AF3"/>
    <w:rsid w:val="0046652F"/>
    <w:rsid w:val="00466DCD"/>
    <w:rsid w:val="004674C2"/>
    <w:rsid w:val="00467A71"/>
    <w:rsid w:val="004707B2"/>
    <w:rsid w:val="0047297B"/>
    <w:rsid w:val="00475BF2"/>
    <w:rsid w:val="00476232"/>
    <w:rsid w:val="0047666A"/>
    <w:rsid w:val="004771EB"/>
    <w:rsid w:val="004804D5"/>
    <w:rsid w:val="004805FC"/>
    <w:rsid w:val="00480FC5"/>
    <w:rsid w:val="00481B6D"/>
    <w:rsid w:val="00481C01"/>
    <w:rsid w:val="0048244D"/>
    <w:rsid w:val="00482D82"/>
    <w:rsid w:val="004861AE"/>
    <w:rsid w:val="00486F35"/>
    <w:rsid w:val="00487EF8"/>
    <w:rsid w:val="00490AE4"/>
    <w:rsid w:val="00491308"/>
    <w:rsid w:val="00491352"/>
    <w:rsid w:val="004913F7"/>
    <w:rsid w:val="00491577"/>
    <w:rsid w:val="00491678"/>
    <w:rsid w:val="004918E7"/>
    <w:rsid w:val="00491BEA"/>
    <w:rsid w:val="00491F1B"/>
    <w:rsid w:val="00492839"/>
    <w:rsid w:val="00493822"/>
    <w:rsid w:val="00495087"/>
    <w:rsid w:val="00495B2A"/>
    <w:rsid w:val="00495BEE"/>
    <w:rsid w:val="00495C50"/>
    <w:rsid w:val="00496051"/>
    <w:rsid w:val="00496584"/>
    <w:rsid w:val="004967D9"/>
    <w:rsid w:val="00497647"/>
    <w:rsid w:val="004977F2"/>
    <w:rsid w:val="004A029B"/>
    <w:rsid w:val="004A05C6"/>
    <w:rsid w:val="004A10BB"/>
    <w:rsid w:val="004A1943"/>
    <w:rsid w:val="004A2BCD"/>
    <w:rsid w:val="004A41FE"/>
    <w:rsid w:val="004A50E5"/>
    <w:rsid w:val="004A51E7"/>
    <w:rsid w:val="004A5FED"/>
    <w:rsid w:val="004A6ACA"/>
    <w:rsid w:val="004A71D1"/>
    <w:rsid w:val="004B0713"/>
    <w:rsid w:val="004B1994"/>
    <w:rsid w:val="004B268C"/>
    <w:rsid w:val="004B3546"/>
    <w:rsid w:val="004B3812"/>
    <w:rsid w:val="004B48EB"/>
    <w:rsid w:val="004B5DC4"/>
    <w:rsid w:val="004B6673"/>
    <w:rsid w:val="004C1873"/>
    <w:rsid w:val="004C4D53"/>
    <w:rsid w:val="004C762B"/>
    <w:rsid w:val="004D0170"/>
    <w:rsid w:val="004D0B02"/>
    <w:rsid w:val="004D1A4E"/>
    <w:rsid w:val="004D1BCE"/>
    <w:rsid w:val="004D2251"/>
    <w:rsid w:val="004D2E36"/>
    <w:rsid w:val="004D3BFD"/>
    <w:rsid w:val="004D408C"/>
    <w:rsid w:val="004D5CD1"/>
    <w:rsid w:val="004D734A"/>
    <w:rsid w:val="004D7375"/>
    <w:rsid w:val="004E0380"/>
    <w:rsid w:val="004E078A"/>
    <w:rsid w:val="004E1ABF"/>
    <w:rsid w:val="004E1C06"/>
    <w:rsid w:val="004E204C"/>
    <w:rsid w:val="004E2FF9"/>
    <w:rsid w:val="004E37CB"/>
    <w:rsid w:val="004E3F9A"/>
    <w:rsid w:val="004E3FAD"/>
    <w:rsid w:val="004E43E9"/>
    <w:rsid w:val="004E47D9"/>
    <w:rsid w:val="004E4A39"/>
    <w:rsid w:val="004E4EEF"/>
    <w:rsid w:val="004E52AE"/>
    <w:rsid w:val="004E5C47"/>
    <w:rsid w:val="004E5F61"/>
    <w:rsid w:val="004E6204"/>
    <w:rsid w:val="004E63E4"/>
    <w:rsid w:val="004F07A2"/>
    <w:rsid w:val="004F10D5"/>
    <w:rsid w:val="004F162C"/>
    <w:rsid w:val="004F1A9C"/>
    <w:rsid w:val="004F2B7C"/>
    <w:rsid w:val="004F3632"/>
    <w:rsid w:val="004F435B"/>
    <w:rsid w:val="004F49C3"/>
    <w:rsid w:val="004F5DB3"/>
    <w:rsid w:val="004F6213"/>
    <w:rsid w:val="004F713A"/>
    <w:rsid w:val="004F7356"/>
    <w:rsid w:val="0050046D"/>
    <w:rsid w:val="00501C25"/>
    <w:rsid w:val="00501E6C"/>
    <w:rsid w:val="00501FDC"/>
    <w:rsid w:val="00502838"/>
    <w:rsid w:val="00502DF8"/>
    <w:rsid w:val="00505A4A"/>
    <w:rsid w:val="00506C35"/>
    <w:rsid w:val="00507B74"/>
    <w:rsid w:val="00510A9B"/>
    <w:rsid w:val="00511438"/>
    <w:rsid w:val="0051291F"/>
    <w:rsid w:val="00513680"/>
    <w:rsid w:val="00514C29"/>
    <w:rsid w:val="00516AD8"/>
    <w:rsid w:val="00517451"/>
    <w:rsid w:val="00520739"/>
    <w:rsid w:val="0052117C"/>
    <w:rsid w:val="00522623"/>
    <w:rsid w:val="00524A40"/>
    <w:rsid w:val="00524CB8"/>
    <w:rsid w:val="00525163"/>
    <w:rsid w:val="005263EE"/>
    <w:rsid w:val="0052696B"/>
    <w:rsid w:val="0052751A"/>
    <w:rsid w:val="0053001B"/>
    <w:rsid w:val="00530B0A"/>
    <w:rsid w:val="00531E66"/>
    <w:rsid w:val="0053213B"/>
    <w:rsid w:val="00532B43"/>
    <w:rsid w:val="00532D17"/>
    <w:rsid w:val="00533782"/>
    <w:rsid w:val="00533952"/>
    <w:rsid w:val="005351B1"/>
    <w:rsid w:val="00535350"/>
    <w:rsid w:val="005361E4"/>
    <w:rsid w:val="0053719F"/>
    <w:rsid w:val="0053757E"/>
    <w:rsid w:val="005376D2"/>
    <w:rsid w:val="0054168A"/>
    <w:rsid w:val="00542165"/>
    <w:rsid w:val="00542695"/>
    <w:rsid w:val="00543692"/>
    <w:rsid w:val="0054510E"/>
    <w:rsid w:val="0054541F"/>
    <w:rsid w:val="00546351"/>
    <w:rsid w:val="00546E57"/>
    <w:rsid w:val="00550259"/>
    <w:rsid w:val="00551123"/>
    <w:rsid w:val="0055195E"/>
    <w:rsid w:val="00552BBD"/>
    <w:rsid w:val="00552F7D"/>
    <w:rsid w:val="00554873"/>
    <w:rsid w:val="00556A71"/>
    <w:rsid w:val="00556C61"/>
    <w:rsid w:val="0055741A"/>
    <w:rsid w:val="0055797A"/>
    <w:rsid w:val="00557999"/>
    <w:rsid w:val="00562159"/>
    <w:rsid w:val="0056296E"/>
    <w:rsid w:val="00562EEE"/>
    <w:rsid w:val="00563A4F"/>
    <w:rsid w:val="00563A63"/>
    <w:rsid w:val="00563EB3"/>
    <w:rsid w:val="00564510"/>
    <w:rsid w:val="005649E3"/>
    <w:rsid w:val="00565866"/>
    <w:rsid w:val="00566A22"/>
    <w:rsid w:val="00566E3E"/>
    <w:rsid w:val="00566FB3"/>
    <w:rsid w:val="00567559"/>
    <w:rsid w:val="00567CD6"/>
    <w:rsid w:val="00570590"/>
    <w:rsid w:val="005750D4"/>
    <w:rsid w:val="00575415"/>
    <w:rsid w:val="0057723F"/>
    <w:rsid w:val="00577C6A"/>
    <w:rsid w:val="00577DCD"/>
    <w:rsid w:val="00582637"/>
    <w:rsid w:val="005827AA"/>
    <w:rsid w:val="005827BE"/>
    <w:rsid w:val="00582CED"/>
    <w:rsid w:val="00583B81"/>
    <w:rsid w:val="00584329"/>
    <w:rsid w:val="00584620"/>
    <w:rsid w:val="00584F76"/>
    <w:rsid w:val="005860C8"/>
    <w:rsid w:val="00586298"/>
    <w:rsid w:val="00586D39"/>
    <w:rsid w:val="0059112E"/>
    <w:rsid w:val="00591AF7"/>
    <w:rsid w:val="0059256B"/>
    <w:rsid w:val="00592A38"/>
    <w:rsid w:val="005938DC"/>
    <w:rsid w:val="005939FF"/>
    <w:rsid w:val="00595898"/>
    <w:rsid w:val="00596771"/>
    <w:rsid w:val="00596A47"/>
    <w:rsid w:val="00596EB6"/>
    <w:rsid w:val="00597145"/>
    <w:rsid w:val="00597408"/>
    <w:rsid w:val="005A0057"/>
    <w:rsid w:val="005A00C0"/>
    <w:rsid w:val="005A1057"/>
    <w:rsid w:val="005A15FC"/>
    <w:rsid w:val="005A2EE5"/>
    <w:rsid w:val="005A3197"/>
    <w:rsid w:val="005A37C3"/>
    <w:rsid w:val="005A3D12"/>
    <w:rsid w:val="005A40E9"/>
    <w:rsid w:val="005A4936"/>
    <w:rsid w:val="005A58F6"/>
    <w:rsid w:val="005A6CB5"/>
    <w:rsid w:val="005A6F87"/>
    <w:rsid w:val="005A755C"/>
    <w:rsid w:val="005A775D"/>
    <w:rsid w:val="005A7A84"/>
    <w:rsid w:val="005A7E93"/>
    <w:rsid w:val="005B0577"/>
    <w:rsid w:val="005B0CDE"/>
    <w:rsid w:val="005B1B17"/>
    <w:rsid w:val="005B20B8"/>
    <w:rsid w:val="005B3070"/>
    <w:rsid w:val="005B469F"/>
    <w:rsid w:val="005B4B99"/>
    <w:rsid w:val="005B672E"/>
    <w:rsid w:val="005B74E4"/>
    <w:rsid w:val="005B7F3C"/>
    <w:rsid w:val="005C03B0"/>
    <w:rsid w:val="005C1A0A"/>
    <w:rsid w:val="005C37C0"/>
    <w:rsid w:val="005C6034"/>
    <w:rsid w:val="005C68A7"/>
    <w:rsid w:val="005D0D1E"/>
    <w:rsid w:val="005D0ECC"/>
    <w:rsid w:val="005D2520"/>
    <w:rsid w:val="005D27D0"/>
    <w:rsid w:val="005D5279"/>
    <w:rsid w:val="005D55FA"/>
    <w:rsid w:val="005D69F8"/>
    <w:rsid w:val="005D71DA"/>
    <w:rsid w:val="005D79EE"/>
    <w:rsid w:val="005D7B68"/>
    <w:rsid w:val="005D7FE7"/>
    <w:rsid w:val="005E1A39"/>
    <w:rsid w:val="005E1CE9"/>
    <w:rsid w:val="005E1E92"/>
    <w:rsid w:val="005E378E"/>
    <w:rsid w:val="005E45BE"/>
    <w:rsid w:val="005E48D9"/>
    <w:rsid w:val="005E4D6E"/>
    <w:rsid w:val="005E65B1"/>
    <w:rsid w:val="005F2364"/>
    <w:rsid w:val="005F3E84"/>
    <w:rsid w:val="005F48F4"/>
    <w:rsid w:val="005F4C69"/>
    <w:rsid w:val="005F50E8"/>
    <w:rsid w:val="005F5172"/>
    <w:rsid w:val="005F63F8"/>
    <w:rsid w:val="005F6EF1"/>
    <w:rsid w:val="005F7FB7"/>
    <w:rsid w:val="00600546"/>
    <w:rsid w:val="00602A05"/>
    <w:rsid w:val="00603300"/>
    <w:rsid w:val="006033DE"/>
    <w:rsid w:val="0060450B"/>
    <w:rsid w:val="00604CCD"/>
    <w:rsid w:val="00604FE3"/>
    <w:rsid w:val="00605E04"/>
    <w:rsid w:val="00606FEF"/>
    <w:rsid w:val="00607B71"/>
    <w:rsid w:val="00607D53"/>
    <w:rsid w:val="00607E04"/>
    <w:rsid w:val="00607F36"/>
    <w:rsid w:val="00610A03"/>
    <w:rsid w:val="0061101A"/>
    <w:rsid w:val="006114B2"/>
    <w:rsid w:val="006114B8"/>
    <w:rsid w:val="00611670"/>
    <w:rsid w:val="00611CB6"/>
    <w:rsid w:val="006150BB"/>
    <w:rsid w:val="00616097"/>
    <w:rsid w:val="00620721"/>
    <w:rsid w:val="00621C8D"/>
    <w:rsid w:val="006239F5"/>
    <w:rsid w:val="0062401C"/>
    <w:rsid w:val="0062404C"/>
    <w:rsid w:val="0062536B"/>
    <w:rsid w:val="0062645C"/>
    <w:rsid w:val="00627B61"/>
    <w:rsid w:val="0063012B"/>
    <w:rsid w:val="006328AE"/>
    <w:rsid w:val="00632E0F"/>
    <w:rsid w:val="00633598"/>
    <w:rsid w:val="00634CEF"/>
    <w:rsid w:val="006374D4"/>
    <w:rsid w:val="00637A06"/>
    <w:rsid w:val="00640722"/>
    <w:rsid w:val="00641133"/>
    <w:rsid w:val="00641693"/>
    <w:rsid w:val="006419F5"/>
    <w:rsid w:val="0064431A"/>
    <w:rsid w:val="006453A9"/>
    <w:rsid w:val="00647EEA"/>
    <w:rsid w:val="006507AE"/>
    <w:rsid w:val="00651DDC"/>
    <w:rsid w:val="0065316E"/>
    <w:rsid w:val="0065452E"/>
    <w:rsid w:val="006548CD"/>
    <w:rsid w:val="006552C9"/>
    <w:rsid w:val="00657F09"/>
    <w:rsid w:val="00660678"/>
    <w:rsid w:val="00661AB3"/>
    <w:rsid w:val="00661ADD"/>
    <w:rsid w:val="00665BB2"/>
    <w:rsid w:val="00667B99"/>
    <w:rsid w:val="00667EED"/>
    <w:rsid w:val="00670C8D"/>
    <w:rsid w:val="00672E0D"/>
    <w:rsid w:val="00672E14"/>
    <w:rsid w:val="00672FE3"/>
    <w:rsid w:val="00674577"/>
    <w:rsid w:val="0067476F"/>
    <w:rsid w:val="00676128"/>
    <w:rsid w:val="0067752A"/>
    <w:rsid w:val="006808A5"/>
    <w:rsid w:val="00680D03"/>
    <w:rsid w:val="006827E3"/>
    <w:rsid w:val="00683FF7"/>
    <w:rsid w:val="00684028"/>
    <w:rsid w:val="00684CCC"/>
    <w:rsid w:val="00684FE5"/>
    <w:rsid w:val="006851B0"/>
    <w:rsid w:val="00685C15"/>
    <w:rsid w:val="0068798B"/>
    <w:rsid w:val="00687A92"/>
    <w:rsid w:val="00687D09"/>
    <w:rsid w:val="00690E4E"/>
    <w:rsid w:val="006910A7"/>
    <w:rsid w:val="0069164E"/>
    <w:rsid w:val="006928A6"/>
    <w:rsid w:val="006956AB"/>
    <w:rsid w:val="0069571B"/>
    <w:rsid w:val="006969EF"/>
    <w:rsid w:val="00696EFF"/>
    <w:rsid w:val="006A0D81"/>
    <w:rsid w:val="006A3396"/>
    <w:rsid w:val="006A5D22"/>
    <w:rsid w:val="006A6D27"/>
    <w:rsid w:val="006A6DE8"/>
    <w:rsid w:val="006B00C3"/>
    <w:rsid w:val="006B0BEC"/>
    <w:rsid w:val="006B1493"/>
    <w:rsid w:val="006B29F2"/>
    <w:rsid w:val="006B3A25"/>
    <w:rsid w:val="006B4011"/>
    <w:rsid w:val="006B4402"/>
    <w:rsid w:val="006B48B6"/>
    <w:rsid w:val="006B54E7"/>
    <w:rsid w:val="006B6050"/>
    <w:rsid w:val="006B70A9"/>
    <w:rsid w:val="006B7668"/>
    <w:rsid w:val="006C0726"/>
    <w:rsid w:val="006C07D3"/>
    <w:rsid w:val="006C2397"/>
    <w:rsid w:val="006C2C25"/>
    <w:rsid w:val="006C35FC"/>
    <w:rsid w:val="006C381E"/>
    <w:rsid w:val="006C402A"/>
    <w:rsid w:val="006C40E2"/>
    <w:rsid w:val="006C4502"/>
    <w:rsid w:val="006C6A5E"/>
    <w:rsid w:val="006C6D96"/>
    <w:rsid w:val="006C73CD"/>
    <w:rsid w:val="006D00BC"/>
    <w:rsid w:val="006D1602"/>
    <w:rsid w:val="006D19EE"/>
    <w:rsid w:val="006D1CA4"/>
    <w:rsid w:val="006D2DCA"/>
    <w:rsid w:val="006D3383"/>
    <w:rsid w:val="006D3A22"/>
    <w:rsid w:val="006D4A30"/>
    <w:rsid w:val="006D5B3F"/>
    <w:rsid w:val="006D5BBB"/>
    <w:rsid w:val="006D6360"/>
    <w:rsid w:val="006E0045"/>
    <w:rsid w:val="006E05BA"/>
    <w:rsid w:val="006E0ABD"/>
    <w:rsid w:val="006E17F8"/>
    <w:rsid w:val="006E21E0"/>
    <w:rsid w:val="006E3385"/>
    <w:rsid w:val="006E3AC2"/>
    <w:rsid w:val="006E415D"/>
    <w:rsid w:val="006E4290"/>
    <w:rsid w:val="006E4558"/>
    <w:rsid w:val="006E5161"/>
    <w:rsid w:val="006F0D5F"/>
    <w:rsid w:val="006F0DFF"/>
    <w:rsid w:val="006F46B2"/>
    <w:rsid w:val="006F6C30"/>
    <w:rsid w:val="006F741F"/>
    <w:rsid w:val="006F7EBE"/>
    <w:rsid w:val="00700BC7"/>
    <w:rsid w:val="007019DD"/>
    <w:rsid w:val="00701E39"/>
    <w:rsid w:val="00702FA8"/>
    <w:rsid w:val="007041A5"/>
    <w:rsid w:val="00704303"/>
    <w:rsid w:val="00704D91"/>
    <w:rsid w:val="00705A69"/>
    <w:rsid w:val="007061BE"/>
    <w:rsid w:val="00706213"/>
    <w:rsid w:val="007074E9"/>
    <w:rsid w:val="00710A0D"/>
    <w:rsid w:val="007118FE"/>
    <w:rsid w:val="00713A7F"/>
    <w:rsid w:val="00713CF9"/>
    <w:rsid w:val="0071420F"/>
    <w:rsid w:val="0071647B"/>
    <w:rsid w:val="00716B3A"/>
    <w:rsid w:val="00716E1A"/>
    <w:rsid w:val="0071704B"/>
    <w:rsid w:val="00717326"/>
    <w:rsid w:val="0072069C"/>
    <w:rsid w:val="007206F2"/>
    <w:rsid w:val="007207CB"/>
    <w:rsid w:val="007207E3"/>
    <w:rsid w:val="007208DD"/>
    <w:rsid w:val="007219EF"/>
    <w:rsid w:val="007252F4"/>
    <w:rsid w:val="00725BE7"/>
    <w:rsid w:val="0072644A"/>
    <w:rsid w:val="007265F4"/>
    <w:rsid w:val="007272C4"/>
    <w:rsid w:val="00727AF9"/>
    <w:rsid w:val="00730CCA"/>
    <w:rsid w:val="0073232C"/>
    <w:rsid w:val="00732C76"/>
    <w:rsid w:val="007332EA"/>
    <w:rsid w:val="00733558"/>
    <w:rsid w:val="00733DDF"/>
    <w:rsid w:val="007353A9"/>
    <w:rsid w:val="007367E1"/>
    <w:rsid w:val="007378F8"/>
    <w:rsid w:val="00743AA9"/>
    <w:rsid w:val="00743C0F"/>
    <w:rsid w:val="007450E3"/>
    <w:rsid w:val="00745F33"/>
    <w:rsid w:val="007472DF"/>
    <w:rsid w:val="00747829"/>
    <w:rsid w:val="00747A52"/>
    <w:rsid w:val="007508CA"/>
    <w:rsid w:val="007524E2"/>
    <w:rsid w:val="00752928"/>
    <w:rsid w:val="00752BFD"/>
    <w:rsid w:val="007538C5"/>
    <w:rsid w:val="007544FC"/>
    <w:rsid w:val="007547CD"/>
    <w:rsid w:val="00755263"/>
    <w:rsid w:val="007566DC"/>
    <w:rsid w:val="00757124"/>
    <w:rsid w:val="007608E4"/>
    <w:rsid w:val="00760FE5"/>
    <w:rsid w:val="007612D5"/>
    <w:rsid w:val="0076141E"/>
    <w:rsid w:val="00763A3A"/>
    <w:rsid w:val="007650C0"/>
    <w:rsid w:val="00765B50"/>
    <w:rsid w:val="00766698"/>
    <w:rsid w:val="007709FC"/>
    <w:rsid w:val="0077142C"/>
    <w:rsid w:val="0077286C"/>
    <w:rsid w:val="0077380A"/>
    <w:rsid w:val="0077434D"/>
    <w:rsid w:val="00775558"/>
    <w:rsid w:val="00776808"/>
    <w:rsid w:val="00777A9D"/>
    <w:rsid w:val="007802C9"/>
    <w:rsid w:val="00780AF0"/>
    <w:rsid w:val="00780F37"/>
    <w:rsid w:val="0078157F"/>
    <w:rsid w:val="00781C26"/>
    <w:rsid w:val="00782EF9"/>
    <w:rsid w:val="007869DA"/>
    <w:rsid w:val="007879E7"/>
    <w:rsid w:val="00790383"/>
    <w:rsid w:val="00790F06"/>
    <w:rsid w:val="007920F4"/>
    <w:rsid w:val="00792510"/>
    <w:rsid w:val="00794793"/>
    <w:rsid w:val="0079533E"/>
    <w:rsid w:val="00796512"/>
    <w:rsid w:val="00797788"/>
    <w:rsid w:val="00797A14"/>
    <w:rsid w:val="007A157D"/>
    <w:rsid w:val="007A1AB3"/>
    <w:rsid w:val="007A60EF"/>
    <w:rsid w:val="007A6754"/>
    <w:rsid w:val="007A7D9F"/>
    <w:rsid w:val="007B01E9"/>
    <w:rsid w:val="007B0E62"/>
    <w:rsid w:val="007B135B"/>
    <w:rsid w:val="007B1A48"/>
    <w:rsid w:val="007B32A3"/>
    <w:rsid w:val="007B4960"/>
    <w:rsid w:val="007B4DAE"/>
    <w:rsid w:val="007B75F4"/>
    <w:rsid w:val="007C0064"/>
    <w:rsid w:val="007C038A"/>
    <w:rsid w:val="007C07F0"/>
    <w:rsid w:val="007C1860"/>
    <w:rsid w:val="007C19E1"/>
    <w:rsid w:val="007C246F"/>
    <w:rsid w:val="007C252E"/>
    <w:rsid w:val="007C42C0"/>
    <w:rsid w:val="007C6254"/>
    <w:rsid w:val="007C71C2"/>
    <w:rsid w:val="007D0EFB"/>
    <w:rsid w:val="007D1E8E"/>
    <w:rsid w:val="007D2665"/>
    <w:rsid w:val="007D4244"/>
    <w:rsid w:val="007D51CA"/>
    <w:rsid w:val="007D62FA"/>
    <w:rsid w:val="007D64C8"/>
    <w:rsid w:val="007D6A7F"/>
    <w:rsid w:val="007D726A"/>
    <w:rsid w:val="007E02A3"/>
    <w:rsid w:val="007E19EE"/>
    <w:rsid w:val="007E1F40"/>
    <w:rsid w:val="007E22EA"/>
    <w:rsid w:val="007E3082"/>
    <w:rsid w:val="007E367E"/>
    <w:rsid w:val="007E3A96"/>
    <w:rsid w:val="007E4B0A"/>
    <w:rsid w:val="007E4E74"/>
    <w:rsid w:val="007E5209"/>
    <w:rsid w:val="007E703E"/>
    <w:rsid w:val="007F0040"/>
    <w:rsid w:val="007F0B55"/>
    <w:rsid w:val="007F0EAC"/>
    <w:rsid w:val="007F17A4"/>
    <w:rsid w:val="007F2A39"/>
    <w:rsid w:val="007F2D13"/>
    <w:rsid w:val="007F2FD4"/>
    <w:rsid w:val="007F3D41"/>
    <w:rsid w:val="007F40E8"/>
    <w:rsid w:val="007F4218"/>
    <w:rsid w:val="007F5361"/>
    <w:rsid w:val="007F54DF"/>
    <w:rsid w:val="007F670B"/>
    <w:rsid w:val="007F6B5B"/>
    <w:rsid w:val="00800578"/>
    <w:rsid w:val="00800900"/>
    <w:rsid w:val="00800CFE"/>
    <w:rsid w:val="00801199"/>
    <w:rsid w:val="00801731"/>
    <w:rsid w:val="00801D19"/>
    <w:rsid w:val="0080249F"/>
    <w:rsid w:val="00803001"/>
    <w:rsid w:val="0080346C"/>
    <w:rsid w:val="00803C53"/>
    <w:rsid w:val="008040C2"/>
    <w:rsid w:val="00805950"/>
    <w:rsid w:val="0080739E"/>
    <w:rsid w:val="0080791A"/>
    <w:rsid w:val="00807A3F"/>
    <w:rsid w:val="00807F03"/>
    <w:rsid w:val="00810F00"/>
    <w:rsid w:val="0081151A"/>
    <w:rsid w:val="00811F20"/>
    <w:rsid w:val="00815E82"/>
    <w:rsid w:val="00817FE6"/>
    <w:rsid w:val="008200DD"/>
    <w:rsid w:val="008205AB"/>
    <w:rsid w:val="00820BA4"/>
    <w:rsid w:val="0082125C"/>
    <w:rsid w:val="0082130D"/>
    <w:rsid w:val="00821764"/>
    <w:rsid w:val="00821F93"/>
    <w:rsid w:val="008222D8"/>
    <w:rsid w:val="00822447"/>
    <w:rsid w:val="008248C8"/>
    <w:rsid w:val="00824DBE"/>
    <w:rsid w:val="00830905"/>
    <w:rsid w:val="00830DC1"/>
    <w:rsid w:val="00834DF8"/>
    <w:rsid w:val="0083545C"/>
    <w:rsid w:val="0083612B"/>
    <w:rsid w:val="00836347"/>
    <w:rsid w:val="00840981"/>
    <w:rsid w:val="008413F7"/>
    <w:rsid w:val="0084154B"/>
    <w:rsid w:val="0084200E"/>
    <w:rsid w:val="00842E2B"/>
    <w:rsid w:val="00844A13"/>
    <w:rsid w:val="00845815"/>
    <w:rsid w:val="008514DD"/>
    <w:rsid w:val="00851F71"/>
    <w:rsid w:val="00852C61"/>
    <w:rsid w:val="00852D3B"/>
    <w:rsid w:val="0085414B"/>
    <w:rsid w:val="0085436D"/>
    <w:rsid w:val="0085472C"/>
    <w:rsid w:val="00854C27"/>
    <w:rsid w:val="008553D1"/>
    <w:rsid w:val="00855515"/>
    <w:rsid w:val="0085686F"/>
    <w:rsid w:val="0086041B"/>
    <w:rsid w:val="00860461"/>
    <w:rsid w:val="008604E3"/>
    <w:rsid w:val="008607CC"/>
    <w:rsid w:val="008617DD"/>
    <w:rsid w:val="00861AB2"/>
    <w:rsid w:val="00861D22"/>
    <w:rsid w:val="008622ED"/>
    <w:rsid w:val="00862DAD"/>
    <w:rsid w:val="00863CFB"/>
    <w:rsid w:val="00866307"/>
    <w:rsid w:val="00867C69"/>
    <w:rsid w:val="00870102"/>
    <w:rsid w:val="00870222"/>
    <w:rsid w:val="00870A5B"/>
    <w:rsid w:val="00870CFB"/>
    <w:rsid w:val="00871207"/>
    <w:rsid w:val="0087163B"/>
    <w:rsid w:val="0087298D"/>
    <w:rsid w:val="00873423"/>
    <w:rsid w:val="00874D6A"/>
    <w:rsid w:val="00874E2D"/>
    <w:rsid w:val="00875F90"/>
    <w:rsid w:val="008778FB"/>
    <w:rsid w:val="00877E73"/>
    <w:rsid w:val="00882395"/>
    <w:rsid w:val="00883241"/>
    <w:rsid w:val="00884448"/>
    <w:rsid w:val="00884714"/>
    <w:rsid w:val="0088475E"/>
    <w:rsid w:val="008848CA"/>
    <w:rsid w:val="008849AF"/>
    <w:rsid w:val="008849DE"/>
    <w:rsid w:val="00885CC3"/>
    <w:rsid w:val="0088626D"/>
    <w:rsid w:val="00886570"/>
    <w:rsid w:val="00887D82"/>
    <w:rsid w:val="00887DE4"/>
    <w:rsid w:val="00887F1F"/>
    <w:rsid w:val="00890ADE"/>
    <w:rsid w:val="00891125"/>
    <w:rsid w:val="00891CAE"/>
    <w:rsid w:val="00892693"/>
    <w:rsid w:val="00893C13"/>
    <w:rsid w:val="00894535"/>
    <w:rsid w:val="00894986"/>
    <w:rsid w:val="00894DE9"/>
    <w:rsid w:val="00896462"/>
    <w:rsid w:val="00896BE1"/>
    <w:rsid w:val="008A0E53"/>
    <w:rsid w:val="008A1507"/>
    <w:rsid w:val="008A355C"/>
    <w:rsid w:val="008A460A"/>
    <w:rsid w:val="008A466F"/>
    <w:rsid w:val="008A6E9A"/>
    <w:rsid w:val="008A6F8F"/>
    <w:rsid w:val="008A6FAA"/>
    <w:rsid w:val="008A7EB9"/>
    <w:rsid w:val="008A7EBB"/>
    <w:rsid w:val="008B0744"/>
    <w:rsid w:val="008B37F9"/>
    <w:rsid w:val="008B4A72"/>
    <w:rsid w:val="008B4DD2"/>
    <w:rsid w:val="008B55C9"/>
    <w:rsid w:val="008B5B8C"/>
    <w:rsid w:val="008B5CD8"/>
    <w:rsid w:val="008B5ED9"/>
    <w:rsid w:val="008B6184"/>
    <w:rsid w:val="008B65F7"/>
    <w:rsid w:val="008B7CAF"/>
    <w:rsid w:val="008C01C3"/>
    <w:rsid w:val="008C01D8"/>
    <w:rsid w:val="008C03FD"/>
    <w:rsid w:val="008C2245"/>
    <w:rsid w:val="008C3CBA"/>
    <w:rsid w:val="008C3DF5"/>
    <w:rsid w:val="008C6895"/>
    <w:rsid w:val="008C6B27"/>
    <w:rsid w:val="008C6D01"/>
    <w:rsid w:val="008C6EE8"/>
    <w:rsid w:val="008D13BD"/>
    <w:rsid w:val="008D2091"/>
    <w:rsid w:val="008D2778"/>
    <w:rsid w:val="008D2C38"/>
    <w:rsid w:val="008D3394"/>
    <w:rsid w:val="008D4BBE"/>
    <w:rsid w:val="008D5FC3"/>
    <w:rsid w:val="008D605F"/>
    <w:rsid w:val="008D646E"/>
    <w:rsid w:val="008E1685"/>
    <w:rsid w:val="008E25C0"/>
    <w:rsid w:val="008E2876"/>
    <w:rsid w:val="008E5A52"/>
    <w:rsid w:val="008E5B50"/>
    <w:rsid w:val="008E6AA8"/>
    <w:rsid w:val="008F1AC1"/>
    <w:rsid w:val="008F1F5F"/>
    <w:rsid w:val="008F24A9"/>
    <w:rsid w:val="008F2A58"/>
    <w:rsid w:val="008F421F"/>
    <w:rsid w:val="008F4C08"/>
    <w:rsid w:val="008F4FDF"/>
    <w:rsid w:val="008F5E69"/>
    <w:rsid w:val="008F66F6"/>
    <w:rsid w:val="008F6E72"/>
    <w:rsid w:val="008F75E0"/>
    <w:rsid w:val="008F7E89"/>
    <w:rsid w:val="009007DB"/>
    <w:rsid w:val="00901B46"/>
    <w:rsid w:val="00902FE9"/>
    <w:rsid w:val="009035DD"/>
    <w:rsid w:val="00904271"/>
    <w:rsid w:val="00904922"/>
    <w:rsid w:val="00904BBB"/>
    <w:rsid w:val="00905E14"/>
    <w:rsid w:val="009063A5"/>
    <w:rsid w:val="00906F9B"/>
    <w:rsid w:val="009071A6"/>
    <w:rsid w:val="00907D9C"/>
    <w:rsid w:val="009106E6"/>
    <w:rsid w:val="00911FB8"/>
    <w:rsid w:val="00912332"/>
    <w:rsid w:val="00913BEA"/>
    <w:rsid w:val="00914CE9"/>
    <w:rsid w:val="00917462"/>
    <w:rsid w:val="009178A1"/>
    <w:rsid w:val="0092211D"/>
    <w:rsid w:val="009227CF"/>
    <w:rsid w:val="00923247"/>
    <w:rsid w:val="0092328F"/>
    <w:rsid w:val="0092355C"/>
    <w:rsid w:val="00923631"/>
    <w:rsid w:val="00923751"/>
    <w:rsid w:val="0092577F"/>
    <w:rsid w:val="009259D6"/>
    <w:rsid w:val="00926E80"/>
    <w:rsid w:val="00930876"/>
    <w:rsid w:val="00930AAC"/>
    <w:rsid w:val="0093135A"/>
    <w:rsid w:val="00931679"/>
    <w:rsid w:val="0093215F"/>
    <w:rsid w:val="009325EC"/>
    <w:rsid w:val="00932DA7"/>
    <w:rsid w:val="00933233"/>
    <w:rsid w:val="009340B9"/>
    <w:rsid w:val="00935B19"/>
    <w:rsid w:val="009362C0"/>
    <w:rsid w:val="009370BF"/>
    <w:rsid w:val="00937BFA"/>
    <w:rsid w:val="00937FB8"/>
    <w:rsid w:val="009411C8"/>
    <w:rsid w:val="00941399"/>
    <w:rsid w:val="0094199A"/>
    <w:rsid w:val="00942853"/>
    <w:rsid w:val="00943F7C"/>
    <w:rsid w:val="00944149"/>
    <w:rsid w:val="00944EEB"/>
    <w:rsid w:val="0094549A"/>
    <w:rsid w:val="00945835"/>
    <w:rsid w:val="009503D5"/>
    <w:rsid w:val="00951B6D"/>
    <w:rsid w:val="0095393F"/>
    <w:rsid w:val="00953CB8"/>
    <w:rsid w:val="009548F3"/>
    <w:rsid w:val="009556E7"/>
    <w:rsid w:val="00955F25"/>
    <w:rsid w:val="00956503"/>
    <w:rsid w:val="00956933"/>
    <w:rsid w:val="00956BE9"/>
    <w:rsid w:val="009616C2"/>
    <w:rsid w:val="00961E06"/>
    <w:rsid w:val="00963F01"/>
    <w:rsid w:val="00964C2B"/>
    <w:rsid w:val="00965587"/>
    <w:rsid w:val="00966727"/>
    <w:rsid w:val="00966D44"/>
    <w:rsid w:val="00971A6C"/>
    <w:rsid w:val="009732EF"/>
    <w:rsid w:val="0097397D"/>
    <w:rsid w:val="009739C2"/>
    <w:rsid w:val="00973DF8"/>
    <w:rsid w:val="00974AC3"/>
    <w:rsid w:val="00975645"/>
    <w:rsid w:val="00975C1D"/>
    <w:rsid w:val="00976791"/>
    <w:rsid w:val="009768FB"/>
    <w:rsid w:val="00982F3C"/>
    <w:rsid w:val="00983091"/>
    <w:rsid w:val="009836E2"/>
    <w:rsid w:val="00984FBB"/>
    <w:rsid w:val="009857B3"/>
    <w:rsid w:val="00985F19"/>
    <w:rsid w:val="00990051"/>
    <w:rsid w:val="009916A8"/>
    <w:rsid w:val="00991D91"/>
    <w:rsid w:val="00991F98"/>
    <w:rsid w:val="00992702"/>
    <w:rsid w:val="00992A62"/>
    <w:rsid w:val="00993B11"/>
    <w:rsid w:val="00994221"/>
    <w:rsid w:val="00997836"/>
    <w:rsid w:val="00997C54"/>
    <w:rsid w:val="009A0603"/>
    <w:rsid w:val="009A0B01"/>
    <w:rsid w:val="009A0B6F"/>
    <w:rsid w:val="009A2337"/>
    <w:rsid w:val="009A2655"/>
    <w:rsid w:val="009A26F8"/>
    <w:rsid w:val="009A3E6C"/>
    <w:rsid w:val="009A4F9A"/>
    <w:rsid w:val="009A5C0D"/>
    <w:rsid w:val="009A6CF8"/>
    <w:rsid w:val="009B0BDE"/>
    <w:rsid w:val="009B1517"/>
    <w:rsid w:val="009B235E"/>
    <w:rsid w:val="009B26FC"/>
    <w:rsid w:val="009B3A5E"/>
    <w:rsid w:val="009B496A"/>
    <w:rsid w:val="009B70D0"/>
    <w:rsid w:val="009C05AD"/>
    <w:rsid w:val="009C537E"/>
    <w:rsid w:val="009D1632"/>
    <w:rsid w:val="009D1B53"/>
    <w:rsid w:val="009D2170"/>
    <w:rsid w:val="009D27C4"/>
    <w:rsid w:val="009D448B"/>
    <w:rsid w:val="009D47DC"/>
    <w:rsid w:val="009D5036"/>
    <w:rsid w:val="009D749F"/>
    <w:rsid w:val="009D76CA"/>
    <w:rsid w:val="009E173A"/>
    <w:rsid w:val="009E2D6B"/>
    <w:rsid w:val="009E3863"/>
    <w:rsid w:val="009E440F"/>
    <w:rsid w:val="009E6422"/>
    <w:rsid w:val="009E75BB"/>
    <w:rsid w:val="009E7B01"/>
    <w:rsid w:val="009F11BD"/>
    <w:rsid w:val="009F1A3D"/>
    <w:rsid w:val="009F260D"/>
    <w:rsid w:val="009F2CE0"/>
    <w:rsid w:val="009F2D31"/>
    <w:rsid w:val="009F373E"/>
    <w:rsid w:val="009F3FF2"/>
    <w:rsid w:val="009F45A5"/>
    <w:rsid w:val="009F53E8"/>
    <w:rsid w:val="009F59D1"/>
    <w:rsid w:val="009F5D4E"/>
    <w:rsid w:val="009F647D"/>
    <w:rsid w:val="009F6967"/>
    <w:rsid w:val="009F7012"/>
    <w:rsid w:val="009F796F"/>
    <w:rsid w:val="00A00B89"/>
    <w:rsid w:val="00A01033"/>
    <w:rsid w:val="00A01E88"/>
    <w:rsid w:val="00A03D65"/>
    <w:rsid w:val="00A03DD2"/>
    <w:rsid w:val="00A052A0"/>
    <w:rsid w:val="00A0596B"/>
    <w:rsid w:val="00A06D04"/>
    <w:rsid w:val="00A0751F"/>
    <w:rsid w:val="00A07BFA"/>
    <w:rsid w:val="00A12CB3"/>
    <w:rsid w:val="00A15118"/>
    <w:rsid w:val="00A163DC"/>
    <w:rsid w:val="00A16F17"/>
    <w:rsid w:val="00A2111B"/>
    <w:rsid w:val="00A22689"/>
    <w:rsid w:val="00A23659"/>
    <w:rsid w:val="00A248D5"/>
    <w:rsid w:val="00A25797"/>
    <w:rsid w:val="00A263D4"/>
    <w:rsid w:val="00A272B6"/>
    <w:rsid w:val="00A31A04"/>
    <w:rsid w:val="00A331FA"/>
    <w:rsid w:val="00A33D49"/>
    <w:rsid w:val="00A35DC4"/>
    <w:rsid w:val="00A3726B"/>
    <w:rsid w:val="00A403DC"/>
    <w:rsid w:val="00A40BA0"/>
    <w:rsid w:val="00A40C98"/>
    <w:rsid w:val="00A40EA5"/>
    <w:rsid w:val="00A41B26"/>
    <w:rsid w:val="00A41BE9"/>
    <w:rsid w:val="00A41C61"/>
    <w:rsid w:val="00A42339"/>
    <w:rsid w:val="00A44EE4"/>
    <w:rsid w:val="00A45BA1"/>
    <w:rsid w:val="00A46AD2"/>
    <w:rsid w:val="00A53B31"/>
    <w:rsid w:val="00A53BEA"/>
    <w:rsid w:val="00A53C9C"/>
    <w:rsid w:val="00A55DF1"/>
    <w:rsid w:val="00A565DA"/>
    <w:rsid w:val="00A568D3"/>
    <w:rsid w:val="00A579A4"/>
    <w:rsid w:val="00A60358"/>
    <w:rsid w:val="00A614B2"/>
    <w:rsid w:val="00A621D1"/>
    <w:rsid w:val="00A63953"/>
    <w:rsid w:val="00A64479"/>
    <w:rsid w:val="00A64B39"/>
    <w:rsid w:val="00A65004"/>
    <w:rsid w:val="00A6589A"/>
    <w:rsid w:val="00A65E37"/>
    <w:rsid w:val="00A6602C"/>
    <w:rsid w:val="00A66E4F"/>
    <w:rsid w:val="00A670A1"/>
    <w:rsid w:val="00A674B1"/>
    <w:rsid w:val="00A707CE"/>
    <w:rsid w:val="00A71C89"/>
    <w:rsid w:val="00A724A7"/>
    <w:rsid w:val="00A73B37"/>
    <w:rsid w:val="00A73C40"/>
    <w:rsid w:val="00A74119"/>
    <w:rsid w:val="00A74EA0"/>
    <w:rsid w:val="00A757C8"/>
    <w:rsid w:val="00A75F88"/>
    <w:rsid w:val="00A762E5"/>
    <w:rsid w:val="00A777D2"/>
    <w:rsid w:val="00A77A21"/>
    <w:rsid w:val="00A77DCF"/>
    <w:rsid w:val="00A803F3"/>
    <w:rsid w:val="00A80483"/>
    <w:rsid w:val="00A81240"/>
    <w:rsid w:val="00A81274"/>
    <w:rsid w:val="00A8127D"/>
    <w:rsid w:val="00A81F4E"/>
    <w:rsid w:val="00A82AD0"/>
    <w:rsid w:val="00A839FE"/>
    <w:rsid w:val="00A83BE9"/>
    <w:rsid w:val="00A83F9C"/>
    <w:rsid w:val="00A85930"/>
    <w:rsid w:val="00A90A08"/>
    <w:rsid w:val="00A9269B"/>
    <w:rsid w:val="00A93783"/>
    <w:rsid w:val="00A93873"/>
    <w:rsid w:val="00A93B23"/>
    <w:rsid w:val="00A97B91"/>
    <w:rsid w:val="00AA0571"/>
    <w:rsid w:val="00AA1833"/>
    <w:rsid w:val="00AA1CFE"/>
    <w:rsid w:val="00AA22E4"/>
    <w:rsid w:val="00AA2663"/>
    <w:rsid w:val="00AA2F61"/>
    <w:rsid w:val="00AA398A"/>
    <w:rsid w:val="00AA41DC"/>
    <w:rsid w:val="00AA56F7"/>
    <w:rsid w:val="00AA5F4A"/>
    <w:rsid w:val="00AA6B5A"/>
    <w:rsid w:val="00AB0066"/>
    <w:rsid w:val="00AB092B"/>
    <w:rsid w:val="00AB13E9"/>
    <w:rsid w:val="00AB1907"/>
    <w:rsid w:val="00AB1BEC"/>
    <w:rsid w:val="00AB27DB"/>
    <w:rsid w:val="00AB2E8E"/>
    <w:rsid w:val="00AB3A54"/>
    <w:rsid w:val="00AB3DFD"/>
    <w:rsid w:val="00AB42BC"/>
    <w:rsid w:val="00AB44D4"/>
    <w:rsid w:val="00AB4E35"/>
    <w:rsid w:val="00AB58CD"/>
    <w:rsid w:val="00AB614D"/>
    <w:rsid w:val="00AB7733"/>
    <w:rsid w:val="00AB7FCB"/>
    <w:rsid w:val="00AC01CA"/>
    <w:rsid w:val="00AC0828"/>
    <w:rsid w:val="00AC0AF7"/>
    <w:rsid w:val="00AC0F93"/>
    <w:rsid w:val="00AC286D"/>
    <w:rsid w:val="00AC36BE"/>
    <w:rsid w:val="00AC3E5F"/>
    <w:rsid w:val="00AC445D"/>
    <w:rsid w:val="00AC5270"/>
    <w:rsid w:val="00AC54C4"/>
    <w:rsid w:val="00AC603D"/>
    <w:rsid w:val="00AC655C"/>
    <w:rsid w:val="00AC6DAA"/>
    <w:rsid w:val="00AC7A2D"/>
    <w:rsid w:val="00AC7B8A"/>
    <w:rsid w:val="00AD0159"/>
    <w:rsid w:val="00AD0FAD"/>
    <w:rsid w:val="00AD1C99"/>
    <w:rsid w:val="00AD1E51"/>
    <w:rsid w:val="00AD3143"/>
    <w:rsid w:val="00AD4192"/>
    <w:rsid w:val="00AD42E9"/>
    <w:rsid w:val="00AD4CAB"/>
    <w:rsid w:val="00AD5802"/>
    <w:rsid w:val="00AD5EC2"/>
    <w:rsid w:val="00AD619A"/>
    <w:rsid w:val="00AD7D71"/>
    <w:rsid w:val="00AE179B"/>
    <w:rsid w:val="00AE33A7"/>
    <w:rsid w:val="00AE3DA3"/>
    <w:rsid w:val="00AE49B8"/>
    <w:rsid w:val="00AF13D1"/>
    <w:rsid w:val="00AF1BBA"/>
    <w:rsid w:val="00AF21FB"/>
    <w:rsid w:val="00AF2A99"/>
    <w:rsid w:val="00AF3F9D"/>
    <w:rsid w:val="00AF3FB9"/>
    <w:rsid w:val="00AF467E"/>
    <w:rsid w:val="00AF4BDB"/>
    <w:rsid w:val="00AF5C6E"/>
    <w:rsid w:val="00AF629C"/>
    <w:rsid w:val="00AF6527"/>
    <w:rsid w:val="00AF697A"/>
    <w:rsid w:val="00AF6A9A"/>
    <w:rsid w:val="00B0089E"/>
    <w:rsid w:val="00B0199A"/>
    <w:rsid w:val="00B01C8C"/>
    <w:rsid w:val="00B02928"/>
    <w:rsid w:val="00B03480"/>
    <w:rsid w:val="00B03C67"/>
    <w:rsid w:val="00B0468B"/>
    <w:rsid w:val="00B04CA8"/>
    <w:rsid w:val="00B071BA"/>
    <w:rsid w:val="00B072A0"/>
    <w:rsid w:val="00B10224"/>
    <w:rsid w:val="00B1049A"/>
    <w:rsid w:val="00B11F88"/>
    <w:rsid w:val="00B153C2"/>
    <w:rsid w:val="00B15D98"/>
    <w:rsid w:val="00B16102"/>
    <w:rsid w:val="00B16872"/>
    <w:rsid w:val="00B205EC"/>
    <w:rsid w:val="00B20C9C"/>
    <w:rsid w:val="00B20EC1"/>
    <w:rsid w:val="00B22663"/>
    <w:rsid w:val="00B228C3"/>
    <w:rsid w:val="00B22D61"/>
    <w:rsid w:val="00B23ABA"/>
    <w:rsid w:val="00B254E1"/>
    <w:rsid w:val="00B2551E"/>
    <w:rsid w:val="00B25815"/>
    <w:rsid w:val="00B25C67"/>
    <w:rsid w:val="00B26116"/>
    <w:rsid w:val="00B263DC"/>
    <w:rsid w:val="00B26618"/>
    <w:rsid w:val="00B26EB0"/>
    <w:rsid w:val="00B27379"/>
    <w:rsid w:val="00B307B8"/>
    <w:rsid w:val="00B31D8A"/>
    <w:rsid w:val="00B31F6D"/>
    <w:rsid w:val="00B32048"/>
    <w:rsid w:val="00B32679"/>
    <w:rsid w:val="00B32AB1"/>
    <w:rsid w:val="00B3317F"/>
    <w:rsid w:val="00B3349F"/>
    <w:rsid w:val="00B33E75"/>
    <w:rsid w:val="00B359FC"/>
    <w:rsid w:val="00B363B7"/>
    <w:rsid w:val="00B36511"/>
    <w:rsid w:val="00B369D5"/>
    <w:rsid w:val="00B37FDE"/>
    <w:rsid w:val="00B40C26"/>
    <w:rsid w:val="00B40CD7"/>
    <w:rsid w:val="00B431A4"/>
    <w:rsid w:val="00B43F27"/>
    <w:rsid w:val="00B441FF"/>
    <w:rsid w:val="00B44588"/>
    <w:rsid w:val="00B44A1B"/>
    <w:rsid w:val="00B44C5A"/>
    <w:rsid w:val="00B45042"/>
    <w:rsid w:val="00B45652"/>
    <w:rsid w:val="00B45916"/>
    <w:rsid w:val="00B50F14"/>
    <w:rsid w:val="00B510A3"/>
    <w:rsid w:val="00B51F08"/>
    <w:rsid w:val="00B52587"/>
    <w:rsid w:val="00B53518"/>
    <w:rsid w:val="00B53E19"/>
    <w:rsid w:val="00B542FC"/>
    <w:rsid w:val="00B55B08"/>
    <w:rsid w:val="00B5661D"/>
    <w:rsid w:val="00B6067B"/>
    <w:rsid w:val="00B60BF1"/>
    <w:rsid w:val="00B60E53"/>
    <w:rsid w:val="00B612AD"/>
    <w:rsid w:val="00B61FCF"/>
    <w:rsid w:val="00B620B6"/>
    <w:rsid w:val="00B62B10"/>
    <w:rsid w:val="00B63617"/>
    <w:rsid w:val="00B63628"/>
    <w:rsid w:val="00B63A05"/>
    <w:rsid w:val="00B63E06"/>
    <w:rsid w:val="00B64EFC"/>
    <w:rsid w:val="00B66219"/>
    <w:rsid w:val="00B67483"/>
    <w:rsid w:val="00B67916"/>
    <w:rsid w:val="00B67CB4"/>
    <w:rsid w:val="00B7056E"/>
    <w:rsid w:val="00B7110E"/>
    <w:rsid w:val="00B71C22"/>
    <w:rsid w:val="00B724C9"/>
    <w:rsid w:val="00B72B69"/>
    <w:rsid w:val="00B7322B"/>
    <w:rsid w:val="00B73E73"/>
    <w:rsid w:val="00B7646C"/>
    <w:rsid w:val="00B766F4"/>
    <w:rsid w:val="00B77168"/>
    <w:rsid w:val="00B8547E"/>
    <w:rsid w:val="00B85487"/>
    <w:rsid w:val="00B85871"/>
    <w:rsid w:val="00B86174"/>
    <w:rsid w:val="00B861D3"/>
    <w:rsid w:val="00B86876"/>
    <w:rsid w:val="00B86E57"/>
    <w:rsid w:val="00B8726E"/>
    <w:rsid w:val="00B876C3"/>
    <w:rsid w:val="00B903E3"/>
    <w:rsid w:val="00B91273"/>
    <w:rsid w:val="00B915DC"/>
    <w:rsid w:val="00B92611"/>
    <w:rsid w:val="00B92E3E"/>
    <w:rsid w:val="00B940CE"/>
    <w:rsid w:val="00B94664"/>
    <w:rsid w:val="00B94E19"/>
    <w:rsid w:val="00B94E83"/>
    <w:rsid w:val="00B95A0B"/>
    <w:rsid w:val="00B9758F"/>
    <w:rsid w:val="00BA00C2"/>
    <w:rsid w:val="00BA135D"/>
    <w:rsid w:val="00BA1926"/>
    <w:rsid w:val="00BA492F"/>
    <w:rsid w:val="00BA494E"/>
    <w:rsid w:val="00BA6752"/>
    <w:rsid w:val="00BA6B08"/>
    <w:rsid w:val="00BA7BCD"/>
    <w:rsid w:val="00BB06DB"/>
    <w:rsid w:val="00BB09CF"/>
    <w:rsid w:val="00BB134D"/>
    <w:rsid w:val="00BB1506"/>
    <w:rsid w:val="00BB2C0A"/>
    <w:rsid w:val="00BB39A9"/>
    <w:rsid w:val="00BB457E"/>
    <w:rsid w:val="00BB4F94"/>
    <w:rsid w:val="00BB57F2"/>
    <w:rsid w:val="00BB7D0C"/>
    <w:rsid w:val="00BB7D4C"/>
    <w:rsid w:val="00BC109B"/>
    <w:rsid w:val="00BC4C2E"/>
    <w:rsid w:val="00BC517A"/>
    <w:rsid w:val="00BC6BE8"/>
    <w:rsid w:val="00BC7E93"/>
    <w:rsid w:val="00BD094F"/>
    <w:rsid w:val="00BD1587"/>
    <w:rsid w:val="00BD1B25"/>
    <w:rsid w:val="00BD28FC"/>
    <w:rsid w:val="00BD2EDD"/>
    <w:rsid w:val="00BD344C"/>
    <w:rsid w:val="00BD3F70"/>
    <w:rsid w:val="00BD4DF0"/>
    <w:rsid w:val="00BD5090"/>
    <w:rsid w:val="00BD7BF3"/>
    <w:rsid w:val="00BE1C9F"/>
    <w:rsid w:val="00BE2425"/>
    <w:rsid w:val="00BE2428"/>
    <w:rsid w:val="00BE2BC4"/>
    <w:rsid w:val="00BE4623"/>
    <w:rsid w:val="00BE4F35"/>
    <w:rsid w:val="00BE50AB"/>
    <w:rsid w:val="00BE50CD"/>
    <w:rsid w:val="00BE54A8"/>
    <w:rsid w:val="00BE60F9"/>
    <w:rsid w:val="00BE63B8"/>
    <w:rsid w:val="00BF0451"/>
    <w:rsid w:val="00BF1133"/>
    <w:rsid w:val="00BF134A"/>
    <w:rsid w:val="00BF2670"/>
    <w:rsid w:val="00BF3C72"/>
    <w:rsid w:val="00BF5D63"/>
    <w:rsid w:val="00BF66E1"/>
    <w:rsid w:val="00BF69F3"/>
    <w:rsid w:val="00BF6B8F"/>
    <w:rsid w:val="00BF7FDA"/>
    <w:rsid w:val="00C03779"/>
    <w:rsid w:val="00C03C50"/>
    <w:rsid w:val="00C048FB"/>
    <w:rsid w:val="00C0533C"/>
    <w:rsid w:val="00C0553C"/>
    <w:rsid w:val="00C05ADA"/>
    <w:rsid w:val="00C060EE"/>
    <w:rsid w:val="00C06ACF"/>
    <w:rsid w:val="00C07957"/>
    <w:rsid w:val="00C079C5"/>
    <w:rsid w:val="00C10144"/>
    <w:rsid w:val="00C10565"/>
    <w:rsid w:val="00C110C1"/>
    <w:rsid w:val="00C14DE0"/>
    <w:rsid w:val="00C157C8"/>
    <w:rsid w:val="00C15CD0"/>
    <w:rsid w:val="00C17412"/>
    <w:rsid w:val="00C17EFE"/>
    <w:rsid w:val="00C17F15"/>
    <w:rsid w:val="00C210F0"/>
    <w:rsid w:val="00C23C40"/>
    <w:rsid w:val="00C26125"/>
    <w:rsid w:val="00C26D01"/>
    <w:rsid w:val="00C26F15"/>
    <w:rsid w:val="00C304DB"/>
    <w:rsid w:val="00C30D4E"/>
    <w:rsid w:val="00C31138"/>
    <w:rsid w:val="00C313D7"/>
    <w:rsid w:val="00C316FC"/>
    <w:rsid w:val="00C31BDB"/>
    <w:rsid w:val="00C31C8F"/>
    <w:rsid w:val="00C33218"/>
    <w:rsid w:val="00C33CF7"/>
    <w:rsid w:val="00C33DB2"/>
    <w:rsid w:val="00C33E28"/>
    <w:rsid w:val="00C341B3"/>
    <w:rsid w:val="00C37FA7"/>
    <w:rsid w:val="00C40BEE"/>
    <w:rsid w:val="00C41648"/>
    <w:rsid w:val="00C41E18"/>
    <w:rsid w:val="00C4263E"/>
    <w:rsid w:val="00C42827"/>
    <w:rsid w:val="00C42A3D"/>
    <w:rsid w:val="00C42B44"/>
    <w:rsid w:val="00C42DC7"/>
    <w:rsid w:val="00C434B1"/>
    <w:rsid w:val="00C447C2"/>
    <w:rsid w:val="00C45290"/>
    <w:rsid w:val="00C45AA2"/>
    <w:rsid w:val="00C468B2"/>
    <w:rsid w:val="00C468F2"/>
    <w:rsid w:val="00C53CEB"/>
    <w:rsid w:val="00C54E0B"/>
    <w:rsid w:val="00C57A7C"/>
    <w:rsid w:val="00C57D02"/>
    <w:rsid w:val="00C602A7"/>
    <w:rsid w:val="00C60C0F"/>
    <w:rsid w:val="00C60E55"/>
    <w:rsid w:val="00C619DF"/>
    <w:rsid w:val="00C62FA5"/>
    <w:rsid w:val="00C63395"/>
    <w:rsid w:val="00C654C9"/>
    <w:rsid w:val="00C6577D"/>
    <w:rsid w:val="00C660B8"/>
    <w:rsid w:val="00C662F8"/>
    <w:rsid w:val="00C667EE"/>
    <w:rsid w:val="00C67019"/>
    <w:rsid w:val="00C6787C"/>
    <w:rsid w:val="00C714AF"/>
    <w:rsid w:val="00C716A4"/>
    <w:rsid w:val="00C71FEB"/>
    <w:rsid w:val="00C72612"/>
    <w:rsid w:val="00C72F72"/>
    <w:rsid w:val="00C73832"/>
    <w:rsid w:val="00C76648"/>
    <w:rsid w:val="00C7698F"/>
    <w:rsid w:val="00C7723A"/>
    <w:rsid w:val="00C777DE"/>
    <w:rsid w:val="00C77F4E"/>
    <w:rsid w:val="00C808BE"/>
    <w:rsid w:val="00C8389D"/>
    <w:rsid w:val="00C83E42"/>
    <w:rsid w:val="00C840F5"/>
    <w:rsid w:val="00C84A88"/>
    <w:rsid w:val="00C84D8D"/>
    <w:rsid w:val="00C8503B"/>
    <w:rsid w:val="00C858FA"/>
    <w:rsid w:val="00C85BBF"/>
    <w:rsid w:val="00C85C6C"/>
    <w:rsid w:val="00C86769"/>
    <w:rsid w:val="00C86A36"/>
    <w:rsid w:val="00C86DBE"/>
    <w:rsid w:val="00C8722A"/>
    <w:rsid w:val="00C87CBD"/>
    <w:rsid w:val="00C907D7"/>
    <w:rsid w:val="00C91226"/>
    <w:rsid w:val="00C930A1"/>
    <w:rsid w:val="00C933CB"/>
    <w:rsid w:val="00C93DF5"/>
    <w:rsid w:val="00C940C1"/>
    <w:rsid w:val="00C9421F"/>
    <w:rsid w:val="00C94B57"/>
    <w:rsid w:val="00C94C86"/>
    <w:rsid w:val="00C95292"/>
    <w:rsid w:val="00C9616D"/>
    <w:rsid w:val="00C9647B"/>
    <w:rsid w:val="00C96A95"/>
    <w:rsid w:val="00CA0185"/>
    <w:rsid w:val="00CA061A"/>
    <w:rsid w:val="00CA1FA9"/>
    <w:rsid w:val="00CA2CF4"/>
    <w:rsid w:val="00CA41CE"/>
    <w:rsid w:val="00CA47B7"/>
    <w:rsid w:val="00CA4B4C"/>
    <w:rsid w:val="00CA5CFF"/>
    <w:rsid w:val="00CA7536"/>
    <w:rsid w:val="00CA7C07"/>
    <w:rsid w:val="00CA7DE5"/>
    <w:rsid w:val="00CB0167"/>
    <w:rsid w:val="00CB0395"/>
    <w:rsid w:val="00CB1117"/>
    <w:rsid w:val="00CB1637"/>
    <w:rsid w:val="00CB3073"/>
    <w:rsid w:val="00CB3A73"/>
    <w:rsid w:val="00CC2DEC"/>
    <w:rsid w:val="00CC44B0"/>
    <w:rsid w:val="00CC49AB"/>
    <w:rsid w:val="00CC5D58"/>
    <w:rsid w:val="00CC6AAD"/>
    <w:rsid w:val="00CC6B49"/>
    <w:rsid w:val="00CC7DEB"/>
    <w:rsid w:val="00CD05C0"/>
    <w:rsid w:val="00CD1CCB"/>
    <w:rsid w:val="00CD2102"/>
    <w:rsid w:val="00CD27BF"/>
    <w:rsid w:val="00CD31FD"/>
    <w:rsid w:val="00CD38A1"/>
    <w:rsid w:val="00CD3D96"/>
    <w:rsid w:val="00CD4161"/>
    <w:rsid w:val="00CD5537"/>
    <w:rsid w:val="00CD5866"/>
    <w:rsid w:val="00CD5B3E"/>
    <w:rsid w:val="00CD6420"/>
    <w:rsid w:val="00CD74E0"/>
    <w:rsid w:val="00CD7817"/>
    <w:rsid w:val="00CE0144"/>
    <w:rsid w:val="00CE1FB0"/>
    <w:rsid w:val="00CE28B8"/>
    <w:rsid w:val="00CE31D7"/>
    <w:rsid w:val="00CE335C"/>
    <w:rsid w:val="00CE5BED"/>
    <w:rsid w:val="00CE69B5"/>
    <w:rsid w:val="00CE6BBE"/>
    <w:rsid w:val="00CE6D8A"/>
    <w:rsid w:val="00CE7330"/>
    <w:rsid w:val="00CF04F0"/>
    <w:rsid w:val="00CF12D1"/>
    <w:rsid w:val="00CF20FD"/>
    <w:rsid w:val="00CF47C5"/>
    <w:rsid w:val="00CF55A7"/>
    <w:rsid w:val="00CF5BC4"/>
    <w:rsid w:val="00CF5C7F"/>
    <w:rsid w:val="00CF6166"/>
    <w:rsid w:val="00CF61F0"/>
    <w:rsid w:val="00CF797A"/>
    <w:rsid w:val="00CF7E20"/>
    <w:rsid w:val="00D0115D"/>
    <w:rsid w:val="00D01737"/>
    <w:rsid w:val="00D018D8"/>
    <w:rsid w:val="00D02045"/>
    <w:rsid w:val="00D02D3C"/>
    <w:rsid w:val="00D02DBF"/>
    <w:rsid w:val="00D03733"/>
    <w:rsid w:val="00D038B7"/>
    <w:rsid w:val="00D03C50"/>
    <w:rsid w:val="00D05A1B"/>
    <w:rsid w:val="00D06671"/>
    <w:rsid w:val="00D06B17"/>
    <w:rsid w:val="00D10833"/>
    <w:rsid w:val="00D11360"/>
    <w:rsid w:val="00D12D83"/>
    <w:rsid w:val="00D12F40"/>
    <w:rsid w:val="00D135FE"/>
    <w:rsid w:val="00D14F8E"/>
    <w:rsid w:val="00D15000"/>
    <w:rsid w:val="00D15C9C"/>
    <w:rsid w:val="00D1643E"/>
    <w:rsid w:val="00D16D44"/>
    <w:rsid w:val="00D17630"/>
    <w:rsid w:val="00D17C70"/>
    <w:rsid w:val="00D202DA"/>
    <w:rsid w:val="00D2037A"/>
    <w:rsid w:val="00D22ACF"/>
    <w:rsid w:val="00D23567"/>
    <w:rsid w:val="00D2439F"/>
    <w:rsid w:val="00D24596"/>
    <w:rsid w:val="00D24AAC"/>
    <w:rsid w:val="00D25C36"/>
    <w:rsid w:val="00D268BF"/>
    <w:rsid w:val="00D274F5"/>
    <w:rsid w:val="00D27A03"/>
    <w:rsid w:val="00D30A97"/>
    <w:rsid w:val="00D31EC6"/>
    <w:rsid w:val="00D32412"/>
    <w:rsid w:val="00D32877"/>
    <w:rsid w:val="00D329C2"/>
    <w:rsid w:val="00D33CA9"/>
    <w:rsid w:val="00D37394"/>
    <w:rsid w:val="00D37763"/>
    <w:rsid w:val="00D37A0A"/>
    <w:rsid w:val="00D40434"/>
    <w:rsid w:val="00D41489"/>
    <w:rsid w:val="00D41CB0"/>
    <w:rsid w:val="00D424A2"/>
    <w:rsid w:val="00D43838"/>
    <w:rsid w:val="00D45C78"/>
    <w:rsid w:val="00D460A7"/>
    <w:rsid w:val="00D46D85"/>
    <w:rsid w:val="00D471AF"/>
    <w:rsid w:val="00D50116"/>
    <w:rsid w:val="00D5169F"/>
    <w:rsid w:val="00D526DF"/>
    <w:rsid w:val="00D52AF0"/>
    <w:rsid w:val="00D52C29"/>
    <w:rsid w:val="00D536C5"/>
    <w:rsid w:val="00D543D5"/>
    <w:rsid w:val="00D54605"/>
    <w:rsid w:val="00D56E01"/>
    <w:rsid w:val="00D60381"/>
    <w:rsid w:val="00D60C08"/>
    <w:rsid w:val="00D61A3A"/>
    <w:rsid w:val="00D62CF5"/>
    <w:rsid w:val="00D6375D"/>
    <w:rsid w:val="00D63B90"/>
    <w:rsid w:val="00D657B0"/>
    <w:rsid w:val="00D6677A"/>
    <w:rsid w:val="00D67ADB"/>
    <w:rsid w:val="00D7073B"/>
    <w:rsid w:val="00D7100E"/>
    <w:rsid w:val="00D71F78"/>
    <w:rsid w:val="00D72966"/>
    <w:rsid w:val="00D730D7"/>
    <w:rsid w:val="00D734A0"/>
    <w:rsid w:val="00D73B95"/>
    <w:rsid w:val="00D74F96"/>
    <w:rsid w:val="00D75268"/>
    <w:rsid w:val="00D75358"/>
    <w:rsid w:val="00D758A5"/>
    <w:rsid w:val="00D75923"/>
    <w:rsid w:val="00D7599F"/>
    <w:rsid w:val="00D7609C"/>
    <w:rsid w:val="00D80861"/>
    <w:rsid w:val="00D8092D"/>
    <w:rsid w:val="00D81979"/>
    <w:rsid w:val="00D81D41"/>
    <w:rsid w:val="00D81F29"/>
    <w:rsid w:val="00D827EB"/>
    <w:rsid w:val="00D8481C"/>
    <w:rsid w:val="00D84EE4"/>
    <w:rsid w:val="00D84F69"/>
    <w:rsid w:val="00D8507F"/>
    <w:rsid w:val="00D85253"/>
    <w:rsid w:val="00D8670F"/>
    <w:rsid w:val="00D868FE"/>
    <w:rsid w:val="00D869A5"/>
    <w:rsid w:val="00D87CE4"/>
    <w:rsid w:val="00D9109D"/>
    <w:rsid w:val="00D9128B"/>
    <w:rsid w:val="00D91AEF"/>
    <w:rsid w:val="00D925AC"/>
    <w:rsid w:val="00D92D43"/>
    <w:rsid w:val="00D93938"/>
    <w:rsid w:val="00D93A5A"/>
    <w:rsid w:val="00D93C59"/>
    <w:rsid w:val="00D94302"/>
    <w:rsid w:val="00DA13D8"/>
    <w:rsid w:val="00DA22F9"/>
    <w:rsid w:val="00DA354D"/>
    <w:rsid w:val="00DA4973"/>
    <w:rsid w:val="00DA4A4E"/>
    <w:rsid w:val="00DA53BD"/>
    <w:rsid w:val="00DA5A68"/>
    <w:rsid w:val="00DA5CC8"/>
    <w:rsid w:val="00DA5E70"/>
    <w:rsid w:val="00DA5FA3"/>
    <w:rsid w:val="00DA608E"/>
    <w:rsid w:val="00DA71EA"/>
    <w:rsid w:val="00DB037D"/>
    <w:rsid w:val="00DB039D"/>
    <w:rsid w:val="00DB066E"/>
    <w:rsid w:val="00DB0ECA"/>
    <w:rsid w:val="00DB1098"/>
    <w:rsid w:val="00DB2684"/>
    <w:rsid w:val="00DB30DB"/>
    <w:rsid w:val="00DB3895"/>
    <w:rsid w:val="00DB40D4"/>
    <w:rsid w:val="00DB44D4"/>
    <w:rsid w:val="00DB57CB"/>
    <w:rsid w:val="00DB594D"/>
    <w:rsid w:val="00DB66D3"/>
    <w:rsid w:val="00DB684A"/>
    <w:rsid w:val="00DB6877"/>
    <w:rsid w:val="00DB6C77"/>
    <w:rsid w:val="00DB6FFB"/>
    <w:rsid w:val="00DB73CB"/>
    <w:rsid w:val="00DC0268"/>
    <w:rsid w:val="00DC06DA"/>
    <w:rsid w:val="00DC0AAB"/>
    <w:rsid w:val="00DC0B77"/>
    <w:rsid w:val="00DC211B"/>
    <w:rsid w:val="00DC2688"/>
    <w:rsid w:val="00DC4505"/>
    <w:rsid w:val="00DC484F"/>
    <w:rsid w:val="00DC5E01"/>
    <w:rsid w:val="00DC663C"/>
    <w:rsid w:val="00DC6F8D"/>
    <w:rsid w:val="00DC7137"/>
    <w:rsid w:val="00DC71AD"/>
    <w:rsid w:val="00DC71D0"/>
    <w:rsid w:val="00DC7B59"/>
    <w:rsid w:val="00DD37B5"/>
    <w:rsid w:val="00DD4114"/>
    <w:rsid w:val="00DD4365"/>
    <w:rsid w:val="00DD439C"/>
    <w:rsid w:val="00DD5018"/>
    <w:rsid w:val="00DD531E"/>
    <w:rsid w:val="00DD5EC8"/>
    <w:rsid w:val="00DE007C"/>
    <w:rsid w:val="00DE042F"/>
    <w:rsid w:val="00DE25D4"/>
    <w:rsid w:val="00DE3227"/>
    <w:rsid w:val="00DE373F"/>
    <w:rsid w:val="00DE3F9B"/>
    <w:rsid w:val="00DE565A"/>
    <w:rsid w:val="00DE588A"/>
    <w:rsid w:val="00DE652C"/>
    <w:rsid w:val="00DE6A9E"/>
    <w:rsid w:val="00DF0285"/>
    <w:rsid w:val="00DF0E26"/>
    <w:rsid w:val="00DF1C48"/>
    <w:rsid w:val="00DF1E9D"/>
    <w:rsid w:val="00DF22BF"/>
    <w:rsid w:val="00DF2A63"/>
    <w:rsid w:val="00DF3552"/>
    <w:rsid w:val="00DF35D9"/>
    <w:rsid w:val="00DF3EF9"/>
    <w:rsid w:val="00DF434A"/>
    <w:rsid w:val="00DF562B"/>
    <w:rsid w:val="00E00F2E"/>
    <w:rsid w:val="00E015D6"/>
    <w:rsid w:val="00E03047"/>
    <w:rsid w:val="00E03592"/>
    <w:rsid w:val="00E04BF8"/>
    <w:rsid w:val="00E05E3B"/>
    <w:rsid w:val="00E06BD0"/>
    <w:rsid w:val="00E07AF5"/>
    <w:rsid w:val="00E1058A"/>
    <w:rsid w:val="00E1333B"/>
    <w:rsid w:val="00E1367F"/>
    <w:rsid w:val="00E146B9"/>
    <w:rsid w:val="00E15456"/>
    <w:rsid w:val="00E1630B"/>
    <w:rsid w:val="00E170CB"/>
    <w:rsid w:val="00E17547"/>
    <w:rsid w:val="00E177A0"/>
    <w:rsid w:val="00E17E0B"/>
    <w:rsid w:val="00E21167"/>
    <w:rsid w:val="00E256CE"/>
    <w:rsid w:val="00E25B75"/>
    <w:rsid w:val="00E2667D"/>
    <w:rsid w:val="00E30698"/>
    <w:rsid w:val="00E309B5"/>
    <w:rsid w:val="00E32793"/>
    <w:rsid w:val="00E3319D"/>
    <w:rsid w:val="00E33FF5"/>
    <w:rsid w:val="00E35E89"/>
    <w:rsid w:val="00E36CC5"/>
    <w:rsid w:val="00E379F1"/>
    <w:rsid w:val="00E37D39"/>
    <w:rsid w:val="00E40A89"/>
    <w:rsid w:val="00E40BAD"/>
    <w:rsid w:val="00E4205D"/>
    <w:rsid w:val="00E4242C"/>
    <w:rsid w:val="00E43432"/>
    <w:rsid w:val="00E43CDB"/>
    <w:rsid w:val="00E5043B"/>
    <w:rsid w:val="00E51E0F"/>
    <w:rsid w:val="00E53166"/>
    <w:rsid w:val="00E551EC"/>
    <w:rsid w:val="00E560F3"/>
    <w:rsid w:val="00E56C3F"/>
    <w:rsid w:val="00E57DBB"/>
    <w:rsid w:val="00E6100A"/>
    <w:rsid w:val="00E63226"/>
    <w:rsid w:val="00E64F28"/>
    <w:rsid w:val="00E6513D"/>
    <w:rsid w:val="00E65677"/>
    <w:rsid w:val="00E65EE7"/>
    <w:rsid w:val="00E67643"/>
    <w:rsid w:val="00E67ED4"/>
    <w:rsid w:val="00E70B5A"/>
    <w:rsid w:val="00E70D4F"/>
    <w:rsid w:val="00E71C00"/>
    <w:rsid w:val="00E729C3"/>
    <w:rsid w:val="00E75845"/>
    <w:rsid w:val="00E75B2D"/>
    <w:rsid w:val="00E76BB1"/>
    <w:rsid w:val="00E76D00"/>
    <w:rsid w:val="00E77A90"/>
    <w:rsid w:val="00E8149C"/>
    <w:rsid w:val="00E827DF"/>
    <w:rsid w:val="00E82851"/>
    <w:rsid w:val="00E82FD4"/>
    <w:rsid w:val="00E83366"/>
    <w:rsid w:val="00E83979"/>
    <w:rsid w:val="00E83D03"/>
    <w:rsid w:val="00E8424A"/>
    <w:rsid w:val="00E86573"/>
    <w:rsid w:val="00E865B8"/>
    <w:rsid w:val="00E8714F"/>
    <w:rsid w:val="00E87A59"/>
    <w:rsid w:val="00E87C1C"/>
    <w:rsid w:val="00E87C40"/>
    <w:rsid w:val="00E91BFE"/>
    <w:rsid w:val="00E926E5"/>
    <w:rsid w:val="00E92775"/>
    <w:rsid w:val="00E92C4D"/>
    <w:rsid w:val="00E9577D"/>
    <w:rsid w:val="00EA0AD8"/>
    <w:rsid w:val="00EA10BF"/>
    <w:rsid w:val="00EA33CD"/>
    <w:rsid w:val="00EA3CF7"/>
    <w:rsid w:val="00EA4716"/>
    <w:rsid w:val="00EA53EC"/>
    <w:rsid w:val="00EA6308"/>
    <w:rsid w:val="00EA6597"/>
    <w:rsid w:val="00EA702C"/>
    <w:rsid w:val="00EA7A23"/>
    <w:rsid w:val="00EA7F8E"/>
    <w:rsid w:val="00EB1B73"/>
    <w:rsid w:val="00EB227D"/>
    <w:rsid w:val="00EB2A51"/>
    <w:rsid w:val="00EB33C2"/>
    <w:rsid w:val="00EB43AB"/>
    <w:rsid w:val="00EB5116"/>
    <w:rsid w:val="00EB5EB6"/>
    <w:rsid w:val="00EB6CFC"/>
    <w:rsid w:val="00EB6FE0"/>
    <w:rsid w:val="00EC2269"/>
    <w:rsid w:val="00EC2636"/>
    <w:rsid w:val="00EC298D"/>
    <w:rsid w:val="00EC2DDC"/>
    <w:rsid w:val="00EC337D"/>
    <w:rsid w:val="00EC344A"/>
    <w:rsid w:val="00EC3E35"/>
    <w:rsid w:val="00EC409D"/>
    <w:rsid w:val="00EC672A"/>
    <w:rsid w:val="00ED03E1"/>
    <w:rsid w:val="00ED065C"/>
    <w:rsid w:val="00ED173B"/>
    <w:rsid w:val="00ED3A42"/>
    <w:rsid w:val="00ED48FF"/>
    <w:rsid w:val="00ED5388"/>
    <w:rsid w:val="00ED709F"/>
    <w:rsid w:val="00EE0362"/>
    <w:rsid w:val="00EE2A1F"/>
    <w:rsid w:val="00EE33AA"/>
    <w:rsid w:val="00EE3BAD"/>
    <w:rsid w:val="00EE3F7D"/>
    <w:rsid w:val="00EE765A"/>
    <w:rsid w:val="00EF00BC"/>
    <w:rsid w:val="00EF047E"/>
    <w:rsid w:val="00EF1D34"/>
    <w:rsid w:val="00EF469D"/>
    <w:rsid w:val="00EF5587"/>
    <w:rsid w:val="00EF5A0E"/>
    <w:rsid w:val="00EF6268"/>
    <w:rsid w:val="00EF65F5"/>
    <w:rsid w:val="00EF772F"/>
    <w:rsid w:val="00EF7BF1"/>
    <w:rsid w:val="00EF7E97"/>
    <w:rsid w:val="00F014C6"/>
    <w:rsid w:val="00F017DB"/>
    <w:rsid w:val="00F017FD"/>
    <w:rsid w:val="00F022FD"/>
    <w:rsid w:val="00F03A3E"/>
    <w:rsid w:val="00F067C4"/>
    <w:rsid w:val="00F06C98"/>
    <w:rsid w:val="00F07851"/>
    <w:rsid w:val="00F1061B"/>
    <w:rsid w:val="00F108B4"/>
    <w:rsid w:val="00F111A4"/>
    <w:rsid w:val="00F11A4F"/>
    <w:rsid w:val="00F11F88"/>
    <w:rsid w:val="00F12B84"/>
    <w:rsid w:val="00F12D15"/>
    <w:rsid w:val="00F12F01"/>
    <w:rsid w:val="00F13EF0"/>
    <w:rsid w:val="00F14AC1"/>
    <w:rsid w:val="00F14EB2"/>
    <w:rsid w:val="00F15668"/>
    <w:rsid w:val="00F15920"/>
    <w:rsid w:val="00F15B1E"/>
    <w:rsid w:val="00F16790"/>
    <w:rsid w:val="00F16832"/>
    <w:rsid w:val="00F16946"/>
    <w:rsid w:val="00F2015D"/>
    <w:rsid w:val="00F21DFC"/>
    <w:rsid w:val="00F21FCE"/>
    <w:rsid w:val="00F236D9"/>
    <w:rsid w:val="00F24A61"/>
    <w:rsid w:val="00F261F8"/>
    <w:rsid w:val="00F30348"/>
    <w:rsid w:val="00F3044F"/>
    <w:rsid w:val="00F31E01"/>
    <w:rsid w:val="00F3389D"/>
    <w:rsid w:val="00F3550B"/>
    <w:rsid w:val="00F36FCB"/>
    <w:rsid w:val="00F37FA2"/>
    <w:rsid w:val="00F40A6A"/>
    <w:rsid w:val="00F40F2D"/>
    <w:rsid w:val="00F417BC"/>
    <w:rsid w:val="00F419E1"/>
    <w:rsid w:val="00F41C19"/>
    <w:rsid w:val="00F444C8"/>
    <w:rsid w:val="00F4452A"/>
    <w:rsid w:val="00F46496"/>
    <w:rsid w:val="00F47567"/>
    <w:rsid w:val="00F476D0"/>
    <w:rsid w:val="00F502A5"/>
    <w:rsid w:val="00F51B1B"/>
    <w:rsid w:val="00F522F9"/>
    <w:rsid w:val="00F53C4D"/>
    <w:rsid w:val="00F53E02"/>
    <w:rsid w:val="00F5526D"/>
    <w:rsid w:val="00F55362"/>
    <w:rsid w:val="00F561A3"/>
    <w:rsid w:val="00F563F9"/>
    <w:rsid w:val="00F570A1"/>
    <w:rsid w:val="00F605E6"/>
    <w:rsid w:val="00F614A3"/>
    <w:rsid w:val="00F6161E"/>
    <w:rsid w:val="00F617F6"/>
    <w:rsid w:val="00F619D7"/>
    <w:rsid w:val="00F62223"/>
    <w:rsid w:val="00F62519"/>
    <w:rsid w:val="00F63659"/>
    <w:rsid w:val="00F63E8E"/>
    <w:rsid w:val="00F6590B"/>
    <w:rsid w:val="00F66EA3"/>
    <w:rsid w:val="00F72197"/>
    <w:rsid w:val="00F7261D"/>
    <w:rsid w:val="00F72A52"/>
    <w:rsid w:val="00F72B0C"/>
    <w:rsid w:val="00F73BCD"/>
    <w:rsid w:val="00F74914"/>
    <w:rsid w:val="00F7510B"/>
    <w:rsid w:val="00F75189"/>
    <w:rsid w:val="00F75451"/>
    <w:rsid w:val="00F75A98"/>
    <w:rsid w:val="00F764FE"/>
    <w:rsid w:val="00F76502"/>
    <w:rsid w:val="00F76520"/>
    <w:rsid w:val="00F7762B"/>
    <w:rsid w:val="00F77E37"/>
    <w:rsid w:val="00F77FFD"/>
    <w:rsid w:val="00F8000B"/>
    <w:rsid w:val="00F82464"/>
    <w:rsid w:val="00F83545"/>
    <w:rsid w:val="00F840CF"/>
    <w:rsid w:val="00F85C3A"/>
    <w:rsid w:val="00F862CC"/>
    <w:rsid w:val="00F86A19"/>
    <w:rsid w:val="00F87B02"/>
    <w:rsid w:val="00F90886"/>
    <w:rsid w:val="00F91B1C"/>
    <w:rsid w:val="00F91E3A"/>
    <w:rsid w:val="00F927FD"/>
    <w:rsid w:val="00F9326F"/>
    <w:rsid w:val="00F9458E"/>
    <w:rsid w:val="00F94F75"/>
    <w:rsid w:val="00F957D7"/>
    <w:rsid w:val="00FA05DA"/>
    <w:rsid w:val="00FA0D46"/>
    <w:rsid w:val="00FA1DAE"/>
    <w:rsid w:val="00FA1E41"/>
    <w:rsid w:val="00FA37F9"/>
    <w:rsid w:val="00FA3F60"/>
    <w:rsid w:val="00FA4EA3"/>
    <w:rsid w:val="00FA5923"/>
    <w:rsid w:val="00FA5EB1"/>
    <w:rsid w:val="00FA67D2"/>
    <w:rsid w:val="00FA7FE3"/>
    <w:rsid w:val="00FB02F5"/>
    <w:rsid w:val="00FB0A8F"/>
    <w:rsid w:val="00FB0B1A"/>
    <w:rsid w:val="00FB0E34"/>
    <w:rsid w:val="00FB10B7"/>
    <w:rsid w:val="00FB1430"/>
    <w:rsid w:val="00FB1C36"/>
    <w:rsid w:val="00FB3151"/>
    <w:rsid w:val="00FB3A7C"/>
    <w:rsid w:val="00FB3CE0"/>
    <w:rsid w:val="00FB3E65"/>
    <w:rsid w:val="00FB4173"/>
    <w:rsid w:val="00FB5C45"/>
    <w:rsid w:val="00FB5F42"/>
    <w:rsid w:val="00FB770D"/>
    <w:rsid w:val="00FC0180"/>
    <w:rsid w:val="00FC0442"/>
    <w:rsid w:val="00FC08C8"/>
    <w:rsid w:val="00FC0CD9"/>
    <w:rsid w:val="00FC0F13"/>
    <w:rsid w:val="00FC1696"/>
    <w:rsid w:val="00FC37A2"/>
    <w:rsid w:val="00FC459E"/>
    <w:rsid w:val="00FC4FCD"/>
    <w:rsid w:val="00FC549F"/>
    <w:rsid w:val="00FC5F07"/>
    <w:rsid w:val="00FC6C80"/>
    <w:rsid w:val="00FD12BD"/>
    <w:rsid w:val="00FD1FCF"/>
    <w:rsid w:val="00FD25A7"/>
    <w:rsid w:val="00FD3422"/>
    <w:rsid w:val="00FD44B9"/>
    <w:rsid w:val="00FD462A"/>
    <w:rsid w:val="00FD520F"/>
    <w:rsid w:val="00FD5D75"/>
    <w:rsid w:val="00FD79B8"/>
    <w:rsid w:val="00FD7E8E"/>
    <w:rsid w:val="00FE02EA"/>
    <w:rsid w:val="00FE0497"/>
    <w:rsid w:val="00FE0B2E"/>
    <w:rsid w:val="00FE1026"/>
    <w:rsid w:val="00FE15C9"/>
    <w:rsid w:val="00FE23BA"/>
    <w:rsid w:val="00FE2C25"/>
    <w:rsid w:val="00FE387E"/>
    <w:rsid w:val="00FE3E90"/>
    <w:rsid w:val="00FE4196"/>
    <w:rsid w:val="00FE463A"/>
    <w:rsid w:val="00FE51C6"/>
    <w:rsid w:val="00FF13D0"/>
    <w:rsid w:val="00FF19E3"/>
    <w:rsid w:val="00FF36F5"/>
    <w:rsid w:val="00FF3F40"/>
    <w:rsid w:val="00FF5966"/>
    <w:rsid w:val="00FF6F53"/>
    <w:rsid w:val="00FF7061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74577"/>
    <w:pPr>
      <w:keepNext/>
      <w:suppressAutoHyphens/>
      <w:spacing w:before="120" w:after="120"/>
      <w:jc w:val="both"/>
    </w:pPr>
    <w:rPr>
      <w:rFonts w:ascii="Arial" w:hAnsi="Arial"/>
      <w:szCs w:val="24"/>
      <w:lang w:eastAsia="ar-SA"/>
    </w:rPr>
  </w:style>
  <w:style w:type="paragraph" w:styleId="Heading1">
    <w:name w:val="heading 1"/>
    <w:basedOn w:val="Normal"/>
    <w:autoRedefine/>
    <w:qFormat/>
    <w:rsid w:val="00F66EA3"/>
    <w:pPr>
      <w:numPr>
        <w:numId w:val="1"/>
      </w:numPr>
      <w:tabs>
        <w:tab w:val="left" w:pos="720"/>
      </w:tabs>
      <w:spacing w:before="480"/>
      <w:ind w:left="720" w:hanging="720"/>
      <w:outlineLvl w:val="0"/>
    </w:pPr>
    <w:rPr>
      <w:rFonts w:ascii="Times New Roman" w:hAnsi="Times New Roman"/>
      <w:b/>
      <w:bCs/>
      <w:caps/>
      <w:color w:val="000000"/>
      <w:kern w:val="24"/>
      <w:sz w:val="32"/>
      <w:szCs w:val="32"/>
    </w:rPr>
  </w:style>
  <w:style w:type="paragraph" w:styleId="Heading2">
    <w:name w:val="heading 2"/>
    <w:basedOn w:val="Normal"/>
    <w:qFormat/>
    <w:rsid w:val="00DA13D8"/>
    <w:pPr>
      <w:numPr>
        <w:ilvl w:val="1"/>
        <w:numId w:val="1"/>
      </w:numPr>
      <w:tabs>
        <w:tab w:val="left" w:pos="720"/>
      </w:tabs>
      <w:spacing w:before="320" w:after="240"/>
      <w:outlineLvl w:val="1"/>
    </w:pPr>
    <w:rPr>
      <w:rFonts w:cs="Arial"/>
      <w:b/>
      <w:bCs/>
      <w:iCs/>
      <w:caps/>
      <w:color w:val="262626"/>
      <w:sz w:val="22"/>
      <w:szCs w:val="28"/>
    </w:rPr>
  </w:style>
  <w:style w:type="paragraph" w:styleId="Heading3">
    <w:name w:val="heading 3"/>
    <w:basedOn w:val="Normal"/>
    <w:link w:val="Heading3Char"/>
    <w:qFormat/>
    <w:rsid w:val="00696EFF"/>
    <w:pPr>
      <w:numPr>
        <w:ilvl w:val="2"/>
        <w:numId w:val="1"/>
      </w:numPr>
      <w:tabs>
        <w:tab w:val="left" w:pos="720"/>
      </w:tabs>
      <w:spacing w:before="240" w:after="240"/>
      <w:outlineLvl w:val="2"/>
    </w:pPr>
    <w:rPr>
      <w:rFonts w:cs="Arial"/>
      <w:b/>
      <w:bCs/>
      <w:color w:val="404040"/>
      <w:szCs w:val="26"/>
    </w:rPr>
  </w:style>
  <w:style w:type="paragraph" w:styleId="Heading4">
    <w:name w:val="heading 4"/>
    <w:basedOn w:val="Normal"/>
    <w:link w:val="Heading4Char1"/>
    <w:qFormat/>
    <w:rsid w:val="006C0726"/>
    <w:pPr>
      <w:numPr>
        <w:ilvl w:val="3"/>
        <w:numId w:val="1"/>
      </w:numPr>
      <w:tabs>
        <w:tab w:val="left" w:pos="720"/>
      </w:tabs>
      <w:spacing w:before="240"/>
      <w:ind w:left="720" w:hanging="720"/>
      <w:outlineLvl w:val="3"/>
    </w:pPr>
    <w:rPr>
      <w:b/>
      <w:bCs/>
      <w:color w:val="505050"/>
      <w:szCs w:val="28"/>
    </w:rPr>
  </w:style>
  <w:style w:type="paragraph" w:styleId="Heading5">
    <w:name w:val="heading 5"/>
    <w:basedOn w:val="Normal"/>
    <w:link w:val="Heading5Char1"/>
    <w:qFormat/>
    <w:rsid w:val="00310181"/>
    <w:pPr>
      <w:tabs>
        <w:tab w:val="left" w:pos="720"/>
      </w:tabs>
      <w:spacing w:before="240"/>
      <w:outlineLvl w:val="4"/>
    </w:pPr>
    <w:rPr>
      <w:b/>
      <w:bCs/>
      <w:i/>
      <w:iCs/>
      <w:color w:val="000000"/>
      <w:szCs w:val="26"/>
    </w:rPr>
  </w:style>
  <w:style w:type="paragraph" w:styleId="Heading6">
    <w:name w:val="heading 6"/>
    <w:basedOn w:val="Normal"/>
    <w:link w:val="Heading6Char"/>
    <w:qFormat/>
    <w:rsid w:val="00696EFF"/>
    <w:pPr>
      <w:numPr>
        <w:ilvl w:val="5"/>
        <w:numId w:val="1"/>
      </w:numPr>
      <w:outlineLvl w:val="5"/>
    </w:pPr>
    <w:rPr>
      <w:bCs/>
      <w:szCs w:val="22"/>
    </w:rPr>
  </w:style>
  <w:style w:type="paragraph" w:styleId="Heading7">
    <w:name w:val="heading 7"/>
    <w:basedOn w:val="Normal"/>
    <w:qFormat/>
    <w:rsid w:val="00443CF0"/>
    <w:pPr>
      <w:numPr>
        <w:numId w:val="13"/>
      </w:numPr>
      <w:spacing w:before="240"/>
      <w:outlineLvl w:val="6"/>
    </w:pPr>
    <w:rPr>
      <w:color w:val="000000"/>
    </w:rPr>
  </w:style>
  <w:style w:type="paragraph" w:styleId="Heading8">
    <w:name w:val="heading 8"/>
    <w:basedOn w:val="Normal"/>
    <w:qFormat/>
    <w:rsid w:val="001E0E3D"/>
    <w:pPr>
      <w:numPr>
        <w:ilvl w:val="7"/>
        <w:numId w:val="1"/>
      </w:numPr>
      <w:outlineLvl w:val="7"/>
    </w:pPr>
    <w:rPr>
      <w:iCs/>
      <w:color w:val="000000"/>
    </w:rPr>
  </w:style>
  <w:style w:type="paragraph" w:styleId="Heading9">
    <w:name w:val="heading 9"/>
    <w:basedOn w:val="Normal"/>
    <w:qFormat/>
    <w:rsid w:val="001E0E3D"/>
    <w:pPr>
      <w:numPr>
        <w:ilvl w:val="8"/>
        <w:numId w:val="1"/>
      </w:numPr>
      <w:outlineLvl w:val="8"/>
    </w:pPr>
    <w:rPr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F72B0C"/>
    <w:rPr>
      <w:rFonts w:ascii="Symbol" w:hAnsi="Symbol"/>
    </w:rPr>
  </w:style>
  <w:style w:type="character" w:customStyle="1" w:styleId="WW8Num6z0">
    <w:name w:val="WW8Num6z0"/>
    <w:rsid w:val="00F72B0C"/>
    <w:rPr>
      <w:rFonts w:ascii="Symbol" w:hAnsi="Symbol"/>
    </w:rPr>
  </w:style>
  <w:style w:type="character" w:customStyle="1" w:styleId="WW8Num7z0">
    <w:name w:val="WW8Num7z0"/>
    <w:rsid w:val="00F72B0C"/>
    <w:rPr>
      <w:rFonts w:ascii="Symbol" w:hAnsi="Symbol"/>
    </w:rPr>
  </w:style>
  <w:style w:type="character" w:customStyle="1" w:styleId="WW8Num8z0">
    <w:name w:val="WW8Num8z0"/>
    <w:rsid w:val="00F72B0C"/>
    <w:rPr>
      <w:rFonts w:ascii="Symbol" w:hAnsi="Symbol"/>
    </w:rPr>
  </w:style>
  <w:style w:type="character" w:customStyle="1" w:styleId="WW8Num10z0">
    <w:name w:val="WW8Num10z0"/>
    <w:rsid w:val="00F72B0C"/>
    <w:rPr>
      <w:rFonts w:ascii="Symbol" w:hAnsi="Symbol"/>
    </w:rPr>
  </w:style>
  <w:style w:type="character" w:customStyle="1" w:styleId="WW8Num12z0">
    <w:name w:val="WW8Num12z0"/>
    <w:rsid w:val="00F72B0C"/>
    <w:rPr>
      <w:rFonts w:ascii="Times New Roman" w:hAnsi="Times New Roman" w:cs="Times New Roman"/>
      <w:sz w:val="24"/>
      <w:szCs w:val="24"/>
    </w:rPr>
  </w:style>
  <w:style w:type="character" w:customStyle="1" w:styleId="WW8Num12z1">
    <w:name w:val="WW8Num12z1"/>
    <w:rsid w:val="00F72B0C"/>
    <w:rPr>
      <w:rFonts w:ascii="Courier New" w:hAnsi="Courier New" w:cs="Courier New"/>
    </w:rPr>
  </w:style>
  <w:style w:type="character" w:customStyle="1" w:styleId="WW8Num12z2">
    <w:name w:val="WW8Num12z2"/>
    <w:rsid w:val="00F72B0C"/>
    <w:rPr>
      <w:rFonts w:ascii="Wingdings" w:hAnsi="Wingdings"/>
    </w:rPr>
  </w:style>
  <w:style w:type="character" w:customStyle="1" w:styleId="WW8Num12z3">
    <w:name w:val="WW8Num12z3"/>
    <w:rsid w:val="00F72B0C"/>
    <w:rPr>
      <w:rFonts w:ascii="Symbol" w:hAnsi="Symbol"/>
    </w:rPr>
  </w:style>
  <w:style w:type="character" w:customStyle="1" w:styleId="WW8Num15z0">
    <w:name w:val="WW8Num15z0"/>
    <w:rsid w:val="00F72B0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W8Num15z1">
    <w:name w:val="WW8Num15z1"/>
    <w:rsid w:val="00F72B0C"/>
    <w:rPr>
      <w:rFonts w:ascii="Times New Roman" w:hAnsi="Times New Roman"/>
      <w:b/>
      <w:i w:val="0"/>
      <w:sz w:val="24"/>
      <w:szCs w:val="24"/>
    </w:rPr>
  </w:style>
  <w:style w:type="character" w:customStyle="1" w:styleId="WW8Num15z4">
    <w:name w:val="WW8Num15z4"/>
    <w:rsid w:val="00F72B0C"/>
    <w:rPr>
      <w:rFonts w:ascii="Times New Roman" w:hAnsi="Times New Roman"/>
      <w:sz w:val="24"/>
      <w:szCs w:val="24"/>
    </w:rPr>
  </w:style>
  <w:style w:type="character" w:customStyle="1" w:styleId="WW8Num15z5">
    <w:name w:val="WW8Num15z5"/>
    <w:rsid w:val="00F72B0C"/>
    <w:rPr>
      <w:rFonts w:ascii="Times New Roman" w:hAnsi="Times New Roman" w:cs="Times New Roman"/>
    </w:rPr>
  </w:style>
  <w:style w:type="character" w:customStyle="1" w:styleId="WW8Num15z7">
    <w:name w:val="WW8Num15z7"/>
    <w:rsid w:val="00F72B0C"/>
    <w:rPr>
      <w:rFonts w:ascii="Wingdings" w:hAnsi="Wingdings"/>
    </w:rPr>
  </w:style>
  <w:style w:type="character" w:customStyle="1" w:styleId="WW8Num15z8">
    <w:name w:val="WW8Num15z8"/>
    <w:rsid w:val="00F72B0C"/>
    <w:rPr>
      <w:rFonts w:ascii="Symbol" w:hAnsi="Symbol"/>
    </w:rPr>
  </w:style>
  <w:style w:type="character" w:customStyle="1" w:styleId="WW8Num17z0">
    <w:name w:val="WW8Num17z0"/>
    <w:rsid w:val="00F72B0C"/>
    <w:rPr>
      <w:rFonts w:ascii="Wingdings" w:hAnsi="Wingdings"/>
      <w:sz w:val="24"/>
      <w:szCs w:val="24"/>
    </w:rPr>
  </w:style>
  <w:style w:type="character" w:customStyle="1" w:styleId="WW8Num17z1">
    <w:name w:val="WW8Num17z1"/>
    <w:rsid w:val="00F72B0C"/>
    <w:rPr>
      <w:rFonts w:ascii="Courier New" w:hAnsi="Courier New" w:cs="Courier New"/>
    </w:rPr>
  </w:style>
  <w:style w:type="character" w:customStyle="1" w:styleId="WW8Num17z2">
    <w:name w:val="WW8Num17z2"/>
    <w:rsid w:val="00F72B0C"/>
    <w:rPr>
      <w:rFonts w:ascii="Wingdings" w:hAnsi="Wingdings"/>
    </w:rPr>
  </w:style>
  <w:style w:type="character" w:customStyle="1" w:styleId="WW8Num17z3">
    <w:name w:val="WW8Num17z3"/>
    <w:rsid w:val="00F72B0C"/>
    <w:rPr>
      <w:rFonts w:ascii="Symbol" w:hAnsi="Symbol"/>
    </w:rPr>
  </w:style>
  <w:style w:type="character" w:customStyle="1" w:styleId="WW8Num19z0">
    <w:name w:val="WW8Num19z0"/>
    <w:rsid w:val="00F72B0C"/>
    <w:rPr>
      <w:color w:val="C00000"/>
    </w:rPr>
  </w:style>
  <w:style w:type="character" w:customStyle="1" w:styleId="WW8Num22z0">
    <w:name w:val="WW8Num22z0"/>
    <w:rsid w:val="00F72B0C"/>
    <w:rPr>
      <w:rFonts w:ascii="Times New Roman" w:hAnsi="Times New Roman"/>
      <w:b/>
      <w:bCs/>
      <w:sz w:val="36"/>
      <w:szCs w:val="36"/>
    </w:rPr>
  </w:style>
  <w:style w:type="character" w:customStyle="1" w:styleId="WW8Num22z1">
    <w:name w:val="WW8Num22z1"/>
    <w:rsid w:val="00F72B0C"/>
    <w:rPr>
      <w:rFonts w:ascii="Times New Roman" w:hAnsi="Times New Roman"/>
      <w:b/>
      <w:i w:val="0"/>
      <w:sz w:val="24"/>
      <w:szCs w:val="24"/>
    </w:rPr>
  </w:style>
  <w:style w:type="character" w:customStyle="1" w:styleId="WW8Num22z4">
    <w:name w:val="WW8Num22z4"/>
    <w:rsid w:val="00F72B0C"/>
    <w:rPr>
      <w:rFonts w:ascii="Times New Roman" w:hAnsi="Times New Roman"/>
      <w:color w:val="000000"/>
      <w:sz w:val="24"/>
      <w:szCs w:val="24"/>
    </w:rPr>
  </w:style>
  <w:style w:type="character" w:customStyle="1" w:styleId="WW8Num22z5">
    <w:name w:val="WW8Num22z5"/>
    <w:rsid w:val="00F72B0C"/>
    <w:rPr>
      <w:rFonts w:ascii="Times New Roman" w:hAnsi="Times New Roman" w:cs="Times New Roman"/>
      <w:color w:val="000000"/>
    </w:rPr>
  </w:style>
  <w:style w:type="character" w:customStyle="1" w:styleId="WW8Num22z7">
    <w:name w:val="WW8Num22z7"/>
    <w:rsid w:val="00F72B0C"/>
    <w:rPr>
      <w:rFonts w:ascii="Wingdings" w:hAnsi="Wingdings"/>
      <w:color w:val="000000"/>
    </w:rPr>
  </w:style>
  <w:style w:type="character" w:customStyle="1" w:styleId="WW8Num22z8">
    <w:name w:val="WW8Num22z8"/>
    <w:rsid w:val="00F72B0C"/>
    <w:rPr>
      <w:rFonts w:ascii="Symbol" w:hAnsi="Symbol"/>
    </w:rPr>
  </w:style>
  <w:style w:type="character" w:customStyle="1" w:styleId="WW8Num23z0">
    <w:name w:val="WW8Num23z0"/>
    <w:rsid w:val="00F72B0C"/>
    <w:rPr>
      <w:rFonts w:ascii="Symbol" w:hAnsi="Symbol"/>
      <w:color w:val="000000"/>
      <w:sz w:val="20"/>
      <w:szCs w:val="20"/>
    </w:rPr>
  </w:style>
  <w:style w:type="character" w:customStyle="1" w:styleId="WW8Num23z1">
    <w:name w:val="WW8Num23z1"/>
    <w:rsid w:val="00F72B0C"/>
    <w:rPr>
      <w:rFonts w:ascii="Courier New" w:hAnsi="Courier New" w:cs="Courier New"/>
    </w:rPr>
  </w:style>
  <w:style w:type="character" w:customStyle="1" w:styleId="WW8Num23z2">
    <w:name w:val="WW8Num23z2"/>
    <w:rsid w:val="00F72B0C"/>
    <w:rPr>
      <w:rFonts w:ascii="Wingdings" w:hAnsi="Wingdings"/>
    </w:rPr>
  </w:style>
  <w:style w:type="character" w:customStyle="1" w:styleId="WW8Num23z3">
    <w:name w:val="WW8Num23z3"/>
    <w:rsid w:val="00F72B0C"/>
    <w:rPr>
      <w:rFonts w:ascii="Symbol" w:hAnsi="Symbol"/>
    </w:rPr>
  </w:style>
  <w:style w:type="character" w:customStyle="1" w:styleId="WW8Num26z0">
    <w:name w:val="WW8Num26z0"/>
    <w:rsid w:val="00F72B0C"/>
    <w:rPr>
      <w:rFonts w:ascii="Times New Roman" w:hAnsi="Times New Roman" w:cs="Times New Roman"/>
      <w:sz w:val="24"/>
      <w:szCs w:val="24"/>
    </w:rPr>
  </w:style>
  <w:style w:type="character" w:customStyle="1" w:styleId="WW8Num26z1">
    <w:name w:val="WW8Num26z1"/>
    <w:rsid w:val="00F72B0C"/>
    <w:rPr>
      <w:rFonts w:ascii="Courier New" w:hAnsi="Courier New" w:cs="Courier New"/>
    </w:rPr>
  </w:style>
  <w:style w:type="character" w:customStyle="1" w:styleId="WW8Num26z2">
    <w:name w:val="WW8Num26z2"/>
    <w:rsid w:val="00F72B0C"/>
    <w:rPr>
      <w:rFonts w:ascii="Wingdings" w:hAnsi="Wingdings"/>
    </w:rPr>
  </w:style>
  <w:style w:type="character" w:customStyle="1" w:styleId="WW8Num26z3">
    <w:name w:val="WW8Num26z3"/>
    <w:rsid w:val="00F72B0C"/>
    <w:rPr>
      <w:rFonts w:ascii="Symbol" w:hAnsi="Symbol"/>
    </w:rPr>
  </w:style>
  <w:style w:type="character" w:customStyle="1" w:styleId="WW8Num29z0">
    <w:name w:val="WW8Num29z0"/>
    <w:rsid w:val="00F72B0C"/>
    <w:rPr>
      <w:rFonts w:ascii="Times New Roman" w:eastAsia="Times New Roman" w:hAnsi="Times New Roman" w:cs="Times New Roman"/>
    </w:rPr>
  </w:style>
  <w:style w:type="character" w:customStyle="1" w:styleId="WW8Num29z3">
    <w:name w:val="WW8Num29z3"/>
    <w:rsid w:val="00F72B0C"/>
    <w:rPr>
      <w:rFonts w:ascii="Courier New" w:hAnsi="Courier New" w:cs="Courier New"/>
    </w:rPr>
  </w:style>
  <w:style w:type="character" w:customStyle="1" w:styleId="WW8Num30z0">
    <w:name w:val="WW8Num30z0"/>
    <w:rsid w:val="00F72B0C"/>
    <w:rPr>
      <w:b/>
      <w:sz w:val="24"/>
      <w:szCs w:val="24"/>
    </w:rPr>
  </w:style>
  <w:style w:type="character" w:customStyle="1" w:styleId="WW8Num30z1">
    <w:name w:val="WW8Num30z1"/>
    <w:rsid w:val="00F72B0C"/>
    <w:rPr>
      <w:rFonts w:ascii="Courier New" w:hAnsi="Courier New" w:cs="Courier New"/>
    </w:rPr>
  </w:style>
  <w:style w:type="character" w:customStyle="1" w:styleId="WW8Num30z2">
    <w:name w:val="WW8Num30z2"/>
    <w:rsid w:val="00F72B0C"/>
    <w:rPr>
      <w:rFonts w:ascii="Wingdings" w:hAnsi="Wingdings"/>
    </w:rPr>
  </w:style>
  <w:style w:type="character" w:customStyle="1" w:styleId="WW8Num30z3">
    <w:name w:val="WW8Num30z3"/>
    <w:rsid w:val="00F72B0C"/>
    <w:rPr>
      <w:rFonts w:ascii="Symbol" w:hAnsi="Symbol"/>
    </w:rPr>
  </w:style>
  <w:style w:type="character" w:customStyle="1" w:styleId="WW8Num32z0">
    <w:name w:val="WW8Num32z0"/>
    <w:rsid w:val="00F72B0C"/>
    <w:rPr>
      <w:rFonts w:ascii="Times New Roman" w:eastAsia="Times New Roman" w:hAnsi="Times New Roman" w:cs="Times New Roman"/>
    </w:rPr>
  </w:style>
  <w:style w:type="character" w:customStyle="1" w:styleId="WW8Num32z1">
    <w:name w:val="WW8Num32z1"/>
    <w:rsid w:val="00F72B0C"/>
    <w:rPr>
      <w:rFonts w:ascii="Courier New" w:hAnsi="Courier New" w:cs="Courier New"/>
    </w:rPr>
  </w:style>
  <w:style w:type="character" w:customStyle="1" w:styleId="WW8Num32z2">
    <w:name w:val="WW8Num32z2"/>
    <w:rsid w:val="00F72B0C"/>
    <w:rPr>
      <w:rFonts w:ascii="Wingdings" w:hAnsi="Wingdings"/>
    </w:rPr>
  </w:style>
  <w:style w:type="character" w:customStyle="1" w:styleId="WW8Num32z3">
    <w:name w:val="WW8Num32z3"/>
    <w:rsid w:val="00F72B0C"/>
    <w:rPr>
      <w:rFonts w:ascii="Symbol" w:hAnsi="Symbol"/>
    </w:rPr>
  </w:style>
  <w:style w:type="character" w:customStyle="1" w:styleId="DefaultParagraphFont2">
    <w:name w:val="Default Paragraph Font2"/>
    <w:rsid w:val="00F72B0C"/>
  </w:style>
  <w:style w:type="character" w:styleId="Hyperlink">
    <w:name w:val="Hyperlink"/>
    <w:basedOn w:val="DefaultParagraphFont2"/>
    <w:uiPriority w:val="99"/>
    <w:rsid w:val="00F72B0C"/>
    <w:rPr>
      <w:color w:val="0000FF"/>
      <w:u w:val="single"/>
    </w:rPr>
  </w:style>
  <w:style w:type="character" w:styleId="PageNumber">
    <w:name w:val="page number"/>
    <w:basedOn w:val="DefaultParagraphFont2"/>
    <w:rsid w:val="00F72B0C"/>
  </w:style>
  <w:style w:type="character" w:styleId="Strong">
    <w:name w:val="Strong"/>
    <w:basedOn w:val="DefaultParagraphFont2"/>
    <w:qFormat/>
    <w:rsid w:val="00F72B0C"/>
    <w:rPr>
      <w:b/>
      <w:bCs/>
    </w:rPr>
  </w:style>
  <w:style w:type="character" w:styleId="FollowedHyperlink">
    <w:name w:val="FollowedHyperlink"/>
    <w:basedOn w:val="DefaultParagraphFont2"/>
    <w:rsid w:val="00F72B0C"/>
    <w:rPr>
      <w:color w:val="800080"/>
      <w:u w:val="single"/>
    </w:rPr>
  </w:style>
  <w:style w:type="character" w:customStyle="1" w:styleId="BalloonTextChar">
    <w:name w:val="Balloon Text Char"/>
    <w:basedOn w:val="DefaultParagraphFont2"/>
    <w:rsid w:val="00F72B0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2"/>
    <w:qFormat/>
    <w:rsid w:val="00F72B0C"/>
    <w:rPr>
      <w:i/>
      <w:iCs/>
    </w:rPr>
  </w:style>
  <w:style w:type="character" w:customStyle="1" w:styleId="Heading4Char">
    <w:name w:val="Heading 4 Char"/>
    <w:basedOn w:val="DefaultParagraphFont2"/>
    <w:rsid w:val="00F72B0C"/>
    <w:rPr>
      <w:b/>
      <w:bCs/>
      <w:sz w:val="24"/>
      <w:szCs w:val="28"/>
      <w:lang w:val="en-US" w:eastAsia="ar-SA" w:bidi="ar-SA"/>
    </w:rPr>
  </w:style>
  <w:style w:type="character" w:customStyle="1" w:styleId="Heading5Char">
    <w:name w:val="Heading 5 Char"/>
    <w:basedOn w:val="DefaultParagraphFont2"/>
    <w:rsid w:val="00F72B0C"/>
    <w:rPr>
      <w:b/>
      <w:bCs/>
      <w:iCs/>
      <w:sz w:val="24"/>
      <w:szCs w:val="26"/>
      <w:lang w:val="en-US" w:eastAsia="ar-SA" w:bidi="ar-SA"/>
    </w:rPr>
  </w:style>
  <w:style w:type="character" w:customStyle="1" w:styleId="detail">
    <w:name w:val="detail"/>
    <w:basedOn w:val="DefaultParagraphFont2"/>
    <w:rsid w:val="00F72B0C"/>
  </w:style>
  <w:style w:type="character" w:customStyle="1" w:styleId="NumberingSymbols">
    <w:name w:val="Numbering Symbols"/>
    <w:rsid w:val="00F72B0C"/>
  </w:style>
  <w:style w:type="paragraph" w:customStyle="1" w:styleId="Heading">
    <w:name w:val="Heading"/>
    <w:basedOn w:val="Normal"/>
    <w:next w:val="BodyText"/>
    <w:rsid w:val="00F72B0C"/>
    <w:pPr>
      <w:spacing w:before="24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rsid w:val="00F72B0C"/>
    <w:pPr>
      <w:spacing w:before="40"/>
    </w:pPr>
  </w:style>
  <w:style w:type="paragraph" w:styleId="List">
    <w:name w:val="List"/>
    <w:basedOn w:val="Normal"/>
    <w:rsid w:val="00F72B0C"/>
    <w:pPr>
      <w:ind w:left="360" w:hanging="360"/>
    </w:pPr>
  </w:style>
  <w:style w:type="paragraph" w:styleId="Caption">
    <w:name w:val="caption"/>
    <w:basedOn w:val="Normal"/>
    <w:qFormat/>
    <w:rsid w:val="00F72B0C"/>
    <w:pPr>
      <w:suppressLineNumbers/>
    </w:pPr>
    <w:rPr>
      <w:i/>
      <w:iCs/>
      <w:sz w:val="24"/>
    </w:rPr>
  </w:style>
  <w:style w:type="paragraph" w:customStyle="1" w:styleId="Index">
    <w:name w:val="Index"/>
    <w:basedOn w:val="Normal"/>
    <w:rsid w:val="00F72B0C"/>
    <w:pPr>
      <w:suppressLineNumbers/>
    </w:pPr>
  </w:style>
  <w:style w:type="paragraph" w:customStyle="1" w:styleId="Style1">
    <w:name w:val="Style1"/>
    <w:basedOn w:val="Normal"/>
    <w:link w:val="Style1Char"/>
    <w:qFormat/>
    <w:rsid w:val="003D407C"/>
    <w:pPr>
      <w:numPr>
        <w:numId w:val="12"/>
      </w:numPr>
      <w:tabs>
        <w:tab w:val="decimal" w:pos="360"/>
      </w:tabs>
    </w:pPr>
    <w:rPr>
      <w:color w:val="000000"/>
    </w:rPr>
  </w:style>
  <w:style w:type="paragraph" w:customStyle="1" w:styleId="B1">
    <w:name w:val="B1"/>
    <w:basedOn w:val="Normal"/>
    <w:rsid w:val="00F72B0C"/>
    <w:pPr>
      <w:numPr>
        <w:numId w:val="8"/>
      </w:numPr>
      <w:spacing w:before="0" w:after="0" w:line="360" w:lineRule="auto"/>
    </w:pPr>
  </w:style>
  <w:style w:type="paragraph" w:styleId="TOC1">
    <w:name w:val="toc 1"/>
    <w:basedOn w:val="Normal"/>
    <w:next w:val="Normal"/>
    <w:uiPriority w:val="39"/>
    <w:rsid w:val="00C933CB"/>
    <w:pPr>
      <w:jc w:val="left"/>
    </w:pPr>
    <w:rPr>
      <w:caps/>
    </w:rPr>
  </w:style>
  <w:style w:type="paragraph" w:customStyle="1" w:styleId="KTH">
    <w:name w:val="KT&amp;H"/>
    <w:basedOn w:val="TOC1"/>
    <w:rsid w:val="00F72B0C"/>
    <w:pPr>
      <w:numPr>
        <w:numId w:val="5"/>
      </w:numPr>
      <w:tabs>
        <w:tab w:val="left" w:pos="1080"/>
      </w:tabs>
      <w:ind w:left="1080" w:hanging="720"/>
    </w:pPr>
    <w:rPr>
      <w:b/>
      <w:bCs/>
    </w:rPr>
  </w:style>
  <w:style w:type="paragraph" w:customStyle="1" w:styleId="B2">
    <w:name w:val="B2"/>
    <w:basedOn w:val="B1"/>
    <w:rsid w:val="00F72B0C"/>
    <w:pPr>
      <w:numPr>
        <w:numId w:val="3"/>
      </w:numPr>
    </w:pPr>
    <w:rPr>
      <w:color w:val="000000"/>
    </w:rPr>
  </w:style>
  <w:style w:type="paragraph" w:styleId="List2">
    <w:name w:val="List 2"/>
    <w:basedOn w:val="Normal"/>
    <w:rsid w:val="00F72B0C"/>
    <w:pPr>
      <w:ind w:left="720" w:hanging="360"/>
    </w:pPr>
  </w:style>
  <w:style w:type="paragraph" w:styleId="ListBullet2">
    <w:name w:val="List Bullet 2"/>
    <w:basedOn w:val="Normal"/>
    <w:rsid w:val="00F72B0C"/>
    <w:pPr>
      <w:numPr>
        <w:numId w:val="2"/>
      </w:numPr>
    </w:pPr>
  </w:style>
  <w:style w:type="paragraph" w:styleId="Title">
    <w:name w:val="Title"/>
    <w:basedOn w:val="Normal"/>
    <w:next w:val="Subtitle"/>
    <w:qFormat/>
    <w:rsid w:val="00F72B0C"/>
    <w:pPr>
      <w:spacing w:before="240" w:after="60"/>
      <w:jc w:val="center"/>
    </w:pPr>
    <w:rPr>
      <w:rFonts w:cs="Arial"/>
      <w:b/>
      <w:bCs/>
      <w:kern w:val="1"/>
      <w:sz w:val="32"/>
      <w:szCs w:val="32"/>
    </w:rPr>
  </w:style>
  <w:style w:type="paragraph" w:styleId="Subtitle">
    <w:name w:val="Subtitle"/>
    <w:basedOn w:val="Heading"/>
    <w:next w:val="BodyText"/>
    <w:qFormat/>
    <w:rsid w:val="00F72B0C"/>
    <w:pPr>
      <w:jc w:val="center"/>
    </w:pPr>
    <w:rPr>
      <w:i/>
      <w:iCs/>
    </w:rPr>
  </w:style>
  <w:style w:type="paragraph" w:styleId="BodyTextFirstIndent">
    <w:name w:val="Body Text First Indent"/>
    <w:basedOn w:val="BodyText"/>
    <w:rsid w:val="00F72B0C"/>
    <w:pPr>
      <w:ind w:left="720" w:firstLine="210"/>
    </w:pPr>
  </w:style>
  <w:style w:type="paragraph" w:styleId="BodyTextIndent">
    <w:name w:val="Body Text Indent"/>
    <w:basedOn w:val="Normal"/>
    <w:rsid w:val="00F72B0C"/>
    <w:pPr>
      <w:spacing w:before="40"/>
      <w:ind w:left="360"/>
    </w:pPr>
  </w:style>
  <w:style w:type="paragraph" w:styleId="BodyTextFirstIndent2">
    <w:name w:val="Body Text First Indent 2"/>
    <w:basedOn w:val="BodyTextIndent"/>
    <w:rsid w:val="00F72B0C"/>
    <w:pPr>
      <w:ind w:firstLine="210"/>
    </w:pPr>
  </w:style>
  <w:style w:type="paragraph" w:styleId="Header">
    <w:name w:val="header"/>
    <w:basedOn w:val="Normal"/>
    <w:rsid w:val="00F72B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2B0C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F72B0C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rsid w:val="00F72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72B0C"/>
    <w:pPr>
      <w:numPr>
        <w:numId w:val="9"/>
      </w:numPr>
    </w:pPr>
    <w:rPr>
      <w:b/>
    </w:rPr>
  </w:style>
  <w:style w:type="paragraph" w:customStyle="1" w:styleId="CL111Heading">
    <w:name w:val="C_L1.1.1 Heading"/>
    <w:basedOn w:val="Normal"/>
    <w:rsid w:val="00F72B0C"/>
    <w:pPr>
      <w:widowControl w:val="0"/>
      <w:numPr>
        <w:numId w:val="7"/>
      </w:numPr>
      <w:spacing w:before="86" w:after="86"/>
    </w:pPr>
    <w:rPr>
      <w:rFonts w:eastAsia="DejaVu Sans"/>
      <w:kern w:val="1"/>
    </w:rPr>
  </w:style>
  <w:style w:type="paragraph" w:styleId="TOCHeading">
    <w:name w:val="TOC Heading"/>
    <w:basedOn w:val="Heading1"/>
    <w:next w:val="Normal"/>
    <w:qFormat/>
    <w:rsid w:val="00F72B0C"/>
    <w:pPr>
      <w:keepLines/>
      <w:numPr>
        <w:numId w:val="0"/>
      </w:numPr>
      <w:spacing w:after="0" w:line="276" w:lineRule="auto"/>
      <w:jc w:val="left"/>
    </w:pPr>
    <w:rPr>
      <w:rFonts w:ascii="Cambria" w:hAnsi="Cambria"/>
      <w:color w:val="365F91"/>
      <w:kern w:val="1"/>
    </w:rPr>
  </w:style>
  <w:style w:type="paragraph" w:styleId="TOC2">
    <w:name w:val="toc 2"/>
    <w:basedOn w:val="Normal"/>
    <w:next w:val="Normal"/>
    <w:uiPriority w:val="39"/>
    <w:rsid w:val="00F72B0C"/>
    <w:pPr>
      <w:ind w:left="245"/>
      <w:jc w:val="left"/>
    </w:pPr>
  </w:style>
  <w:style w:type="paragraph" w:styleId="TOC3">
    <w:name w:val="toc 3"/>
    <w:basedOn w:val="Normal"/>
    <w:next w:val="Normal"/>
    <w:uiPriority w:val="39"/>
    <w:rsid w:val="00F72B0C"/>
    <w:pPr>
      <w:ind w:left="475"/>
    </w:pPr>
  </w:style>
  <w:style w:type="paragraph" w:styleId="TOC4">
    <w:name w:val="toc 4"/>
    <w:basedOn w:val="Normal"/>
    <w:next w:val="Normal"/>
    <w:uiPriority w:val="39"/>
    <w:rsid w:val="00F72B0C"/>
    <w:pPr>
      <w:ind w:left="720"/>
    </w:pPr>
  </w:style>
  <w:style w:type="paragraph" w:styleId="TOC5">
    <w:name w:val="toc 5"/>
    <w:basedOn w:val="Normal"/>
    <w:next w:val="Normal"/>
    <w:uiPriority w:val="39"/>
    <w:rsid w:val="00F72B0C"/>
    <w:pPr>
      <w:ind w:left="960"/>
    </w:pPr>
  </w:style>
  <w:style w:type="paragraph" w:styleId="TOC6">
    <w:name w:val="toc 6"/>
    <w:basedOn w:val="Normal"/>
    <w:next w:val="Normal"/>
    <w:uiPriority w:val="39"/>
    <w:rsid w:val="00F72B0C"/>
    <w:pPr>
      <w:ind w:left="1200"/>
    </w:pPr>
  </w:style>
  <w:style w:type="paragraph" w:customStyle="1" w:styleId="B3">
    <w:name w:val="B3"/>
    <w:basedOn w:val="Normal"/>
    <w:rsid w:val="00F72B0C"/>
    <w:pPr>
      <w:numPr>
        <w:numId w:val="4"/>
      </w:numPr>
      <w:spacing w:before="60" w:after="60"/>
    </w:pPr>
    <w:rPr>
      <w:color w:val="000000"/>
    </w:rPr>
  </w:style>
  <w:style w:type="paragraph" w:customStyle="1" w:styleId="B4">
    <w:name w:val="B4"/>
    <w:basedOn w:val="B3"/>
    <w:rsid w:val="00F72B0C"/>
    <w:pPr>
      <w:numPr>
        <w:numId w:val="6"/>
      </w:numPr>
    </w:pPr>
  </w:style>
  <w:style w:type="paragraph" w:customStyle="1" w:styleId="NormalCaption">
    <w:name w:val="NormalCaption"/>
    <w:basedOn w:val="Normal"/>
    <w:rsid w:val="00F72B0C"/>
    <w:pPr>
      <w:keepLines/>
      <w:spacing w:before="0"/>
      <w:jc w:val="center"/>
    </w:pPr>
    <w:rPr>
      <w:szCs w:val="20"/>
    </w:rPr>
  </w:style>
  <w:style w:type="paragraph" w:customStyle="1" w:styleId="NormalIndent">
    <w:name w:val="NormalIndent"/>
    <w:basedOn w:val="Normal"/>
    <w:rsid w:val="00F72B0C"/>
    <w:pPr>
      <w:keepLines/>
      <w:spacing w:before="60" w:after="60" w:line="288" w:lineRule="auto"/>
      <w:jc w:val="center"/>
    </w:pPr>
    <w:rPr>
      <w:b/>
      <w:bCs/>
      <w:szCs w:val="20"/>
    </w:rPr>
  </w:style>
  <w:style w:type="paragraph" w:styleId="NormalIndent0">
    <w:name w:val="Normal Indent"/>
    <w:basedOn w:val="Normal"/>
    <w:rsid w:val="00F72B0C"/>
    <w:pPr>
      <w:keepLines/>
      <w:spacing w:before="80" w:after="80"/>
    </w:pPr>
    <w:rPr>
      <w:rFonts w:ascii="Verdana" w:hAnsi="Verdana"/>
      <w:b/>
      <w:bCs/>
      <w:szCs w:val="20"/>
    </w:rPr>
  </w:style>
  <w:style w:type="paragraph" w:customStyle="1" w:styleId="NormalTB">
    <w:name w:val="NormalTB"/>
    <w:rsid w:val="00F72B0C"/>
    <w:pPr>
      <w:suppressAutoHyphens/>
      <w:spacing w:before="120" w:after="120"/>
      <w:jc w:val="center"/>
    </w:pPr>
    <w:rPr>
      <w:rFonts w:ascii=".VnTime" w:eastAsia="Arial" w:hAnsi=".VnTime"/>
      <w:lang w:val="en-GB" w:eastAsia="ar-SA"/>
    </w:rPr>
  </w:style>
  <w:style w:type="paragraph" w:customStyle="1" w:styleId="Bang">
    <w:name w:val="Bang"/>
    <w:basedOn w:val="Normal"/>
    <w:rsid w:val="00F72B0C"/>
    <w:pPr>
      <w:keepLines/>
      <w:spacing w:before="80" w:after="80"/>
      <w:jc w:val="center"/>
    </w:pPr>
    <w:rPr>
      <w:bCs/>
      <w:sz w:val="18"/>
      <w:szCs w:val="20"/>
    </w:rPr>
  </w:style>
  <w:style w:type="paragraph" w:customStyle="1" w:styleId="NormalH">
    <w:name w:val="NormalH"/>
    <w:basedOn w:val="Normal"/>
    <w:rsid w:val="00F72B0C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60" w:after="60"/>
      <w:jc w:val="center"/>
    </w:pPr>
    <w:rPr>
      <w:b/>
      <w:caps/>
      <w:color w:val="000000"/>
      <w:sz w:val="28"/>
      <w:szCs w:val="28"/>
    </w:rPr>
  </w:style>
  <w:style w:type="paragraph" w:customStyle="1" w:styleId="HeadingBig">
    <w:name w:val="Heading Big"/>
    <w:basedOn w:val="NormalTB"/>
    <w:rsid w:val="00F72B0C"/>
    <w:pPr>
      <w:widowControl w:val="0"/>
      <w:spacing w:after="0"/>
    </w:pPr>
    <w:rPr>
      <w:rFonts w:ascii="Swis721 BlkEx BT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HeadingLv1">
    <w:name w:val="Heading Lv1"/>
    <w:basedOn w:val="Normal"/>
    <w:rsid w:val="00F72B0C"/>
    <w:pPr>
      <w:keepLines/>
      <w:spacing w:before="80" w:after="80"/>
      <w:jc w:val="center"/>
    </w:pPr>
    <w:rPr>
      <w:color w:val="6E2500"/>
      <w:sz w:val="18"/>
      <w:szCs w:val="20"/>
    </w:rPr>
  </w:style>
  <w:style w:type="paragraph" w:customStyle="1" w:styleId="HeadingLv2">
    <w:name w:val="Heading Lv2"/>
    <w:basedOn w:val="Bang"/>
    <w:rsid w:val="00F72B0C"/>
    <w:rPr>
      <w:rFonts w:cs="Arial"/>
      <w:b/>
      <w:bCs w:val="0"/>
      <w:sz w:val="24"/>
      <w:szCs w:val="24"/>
    </w:rPr>
  </w:style>
  <w:style w:type="paragraph" w:customStyle="1" w:styleId="bang0">
    <w:name w:val="bang"/>
    <w:basedOn w:val="Normal"/>
    <w:rsid w:val="00F72B0C"/>
    <w:pPr>
      <w:autoSpaceDE w:val="0"/>
      <w:spacing w:before="0"/>
      <w:jc w:val="center"/>
    </w:pPr>
    <w:rPr>
      <w:b/>
      <w:bCs/>
      <w:sz w:val="18"/>
      <w:szCs w:val="20"/>
    </w:rPr>
  </w:style>
  <w:style w:type="paragraph" w:customStyle="1" w:styleId="Thanbang">
    <w:name w:val="Than bang"/>
    <w:basedOn w:val="Heading7"/>
    <w:rsid w:val="00F72B0C"/>
    <w:pPr>
      <w:numPr>
        <w:numId w:val="0"/>
      </w:numPr>
      <w:autoSpaceDE w:val="0"/>
      <w:spacing w:before="40" w:after="40"/>
      <w:jc w:val="center"/>
    </w:pPr>
    <w:rPr>
      <w:rFonts w:ascii="Tahoma" w:eastAsia="MS Mincho" w:hAnsi="Tahoma" w:cs="Tahoma"/>
      <w:bCs/>
      <w:color w:val="003400"/>
      <w:sz w:val="18"/>
      <w:szCs w:val="20"/>
    </w:rPr>
  </w:style>
  <w:style w:type="paragraph" w:styleId="TOC9">
    <w:name w:val="toc 9"/>
    <w:basedOn w:val="Normal"/>
    <w:next w:val="Normal"/>
    <w:uiPriority w:val="39"/>
    <w:rsid w:val="00F72B0C"/>
    <w:pPr>
      <w:ind w:left="1920"/>
    </w:pPr>
  </w:style>
  <w:style w:type="paragraph" w:customStyle="1" w:styleId="TableContents">
    <w:name w:val="Table Contents"/>
    <w:basedOn w:val="Normal"/>
    <w:rsid w:val="00F72B0C"/>
    <w:pPr>
      <w:suppressLineNumbers/>
    </w:pPr>
  </w:style>
  <w:style w:type="paragraph" w:customStyle="1" w:styleId="TableHeading">
    <w:name w:val="Table Heading"/>
    <w:basedOn w:val="TableContents"/>
    <w:rsid w:val="00F72B0C"/>
    <w:pPr>
      <w:jc w:val="center"/>
    </w:pPr>
    <w:rPr>
      <w:b/>
      <w:bCs/>
    </w:rPr>
  </w:style>
  <w:style w:type="paragraph" w:styleId="TOC7">
    <w:name w:val="toc 7"/>
    <w:basedOn w:val="Index"/>
    <w:uiPriority w:val="39"/>
    <w:rsid w:val="00B8726E"/>
    <w:pPr>
      <w:ind w:left="1698"/>
    </w:pPr>
  </w:style>
  <w:style w:type="paragraph" w:styleId="TOC8">
    <w:name w:val="toc 8"/>
    <w:basedOn w:val="Index"/>
    <w:uiPriority w:val="39"/>
    <w:rsid w:val="00B8726E"/>
    <w:pPr>
      <w:ind w:left="1981"/>
    </w:pPr>
  </w:style>
  <w:style w:type="paragraph" w:customStyle="1" w:styleId="Contents10">
    <w:name w:val="Contents 10"/>
    <w:basedOn w:val="Index"/>
    <w:rsid w:val="00F72B0C"/>
    <w:pPr>
      <w:tabs>
        <w:tab w:val="right" w:leader="dot" w:pos="7425"/>
      </w:tabs>
      <w:ind w:left="2547"/>
    </w:pPr>
  </w:style>
  <w:style w:type="paragraph" w:customStyle="1" w:styleId="Heading10">
    <w:name w:val="Heading 10"/>
    <w:basedOn w:val="Heading"/>
    <w:next w:val="BodyText"/>
    <w:rsid w:val="00F72B0C"/>
    <w:pPr>
      <w:tabs>
        <w:tab w:val="num" w:pos="720"/>
      </w:tabs>
      <w:ind w:left="1440" w:hanging="360"/>
      <w:outlineLvl w:val="8"/>
    </w:pPr>
    <w:rPr>
      <w:b/>
      <w:bCs/>
      <w:sz w:val="21"/>
      <w:szCs w:val="21"/>
    </w:rPr>
  </w:style>
  <w:style w:type="paragraph" w:customStyle="1" w:styleId="comment">
    <w:name w:val="comment"/>
    <w:basedOn w:val="Normal"/>
    <w:rsid w:val="00F72B0C"/>
    <w:pPr>
      <w:spacing w:after="0" w:line="360" w:lineRule="auto"/>
      <w:jc w:val="left"/>
    </w:pPr>
    <w:rPr>
      <w:rFonts w:ascii="Tahoma" w:eastAsia="MS Mincho" w:hAnsi="Tahoma" w:cs="Arial"/>
      <w:bCs/>
      <w:i/>
      <w:color w:val="808080"/>
      <w:szCs w:val="20"/>
    </w:rPr>
  </w:style>
  <w:style w:type="paragraph" w:customStyle="1" w:styleId="NormalTableHeader">
    <w:name w:val="Normal Table Header"/>
    <w:basedOn w:val="NormalIndent0"/>
    <w:rsid w:val="00F72B0C"/>
    <w:pPr>
      <w:tabs>
        <w:tab w:val="left" w:pos="702"/>
        <w:tab w:val="left" w:pos="1080"/>
      </w:tabs>
      <w:spacing w:before="120" w:after="120" w:line="360" w:lineRule="auto"/>
      <w:jc w:val="center"/>
    </w:pPr>
    <w:rPr>
      <w:rFonts w:ascii="Tahoma" w:eastAsia="MS Mincho" w:hAnsi="Tahoma" w:cs="Arial"/>
      <w:bCs w:val="0"/>
    </w:rPr>
  </w:style>
  <w:style w:type="paragraph" w:customStyle="1" w:styleId="table">
    <w:name w:val="table"/>
    <w:basedOn w:val="Normal"/>
    <w:rsid w:val="00F72B0C"/>
    <w:pPr>
      <w:spacing w:line="360" w:lineRule="auto"/>
      <w:jc w:val="left"/>
    </w:pPr>
    <w:rPr>
      <w:rFonts w:ascii="Tahoma" w:eastAsia="MS Mincho" w:hAnsi="Tahoma" w:cs="Tahoma"/>
      <w:bCs/>
      <w:color w:val="000000"/>
      <w:lang w:val="en-GB"/>
    </w:rPr>
  </w:style>
  <w:style w:type="paragraph" w:customStyle="1" w:styleId="TableNormal1">
    <w:name w:val="Table Normal1"/>
    <w:basedOn w:val="table"/>
    <w:rsid w:val="00F72B0C"/>
    <w:pPr>
      <w:spacing w:before="40" w:after="40" w:line="100" w:lineRule="atLeast"/>
    </w:pPr>
  </w:style>
  <w:style w:type="paragraph" w:customStyle="1" w:styleId="TableCaption">
    <w:name w:val="TableCaption"/>
    <w:basedOn w:val="NormalIndent0"/>
    <w:rsid w:val="00F72B0C"/>
    <w:pPr>
      <w:keepLines w:val="0"/>
      <w:widowControl w:val="0"/>
      <w:spacing w:before="120" w:after="0"/>
      <w:ind w:left="-14" w:right="14"/>
      <w:jc w:val="left"/>
    </w:pPr>
    <w:rPr>
      <w:rFonts w:ascii="Tahoma" w:eastAsia="MS Mincho" w:hAnsi="Tahoma" w:cs="Arial"/>
      <w:bCs w:val="0"/>
    </w:rPr>
  </w:style>
  <w:style w:type="paragraph" w:customStyle="1" w:styleId="NormalT">
    <w:name w:val="NormalT"/>
    <w:basedOn w:val="Normal"/>
    <w:rsid w:val="00F72B0C"/>
    <w:pPr>
      <w:spacing w:after="0" w:line="360" w:lineRule="auto"/>
      <w:jc w:val="left"/>
    </w:pPr>
    <w:rPr>
      <w:rFonts w:ascii="Tahoma" w:eastAsia="MS Mincho" w:hAnsi="Tahoma" w:cs="Arial"/>
      <w:bCs/>
      <w:szCs w:val="20"/>
    </w:rPr>
  </w:style>
  <w:style w:type="paragraph" w:customStyle="1" w:styleId="NormalRecord">
    <w:name w:val="Normal Record"/>
    <w:basedOn w:val="TableNormal1"/>
    <w:rsid w:val="00F72B0C"/>
    <w:pPr>
      <w:spacing w:before="120" w:after="120" w:line="360" w:lineRule="auto"/>
    </w:pPr>
    <w:rPr>
      <w:bCs w:val="0"/>
      <w:lang w:val="en-US"/>
    </w:rPr>
  </w:style>
  <w:style w:type="table" w:styleId="TableGrid">
    <w:name w:val="Table Grid"/>
    <w:basedOn w:val="TableNormal"/>
    <w:uiPriority w:val="59"/>
    <w:rsid w:val="00CA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Normal"/>
    <w:next w:val="Style3"/>
    <w:link w:val="Style2Char"/>
    <w:qFormat/>
    <w:rsid w:val="009F45A5"/>
    <w:pPr>
      <w:numPr>
        <w:numId w:val="11"/>
      </w:numPr>
      <w:tabs>
        <w:tab w:val="left" w:pos="360"/>
      </w:tabs>
      <w:spacing w:before="60" w:after="60"/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3D407C"/>
    <w:rPr>
      <w:rFonts w:ascii="Arial" w:hAnsi="Arial"/>
      <w:color w:val="000000"/>
      <w:szCs w:val="24"/>
      <w:lang w:eastAsia="ar-SA"/>
    </w:rPr>
  </w:style>
  <w:style w:type="paragraph" w:customStyle="1" w:styleId="Style3">
    <w:name w:val="Style3"/>
    <w:basedOn w:val="Style2"/>
    <w:next w:val="Normal"/>
    <w:link w:val="Style3Char"/>
    <w:qFormat/>
    <w:rsid w:val="009F45A5"/>
    <w:pPr>
      <w:numPr>
        <w:numId w:val="10"/>
      </w:numPr>
      <w:ind w:left="1080"/>
    </w:pPr>
    <w:rPr>
      <w:rFonts w:eastAsia="Calibri"/>
    </w:rPr>
  </w:style>
  <w:style w:type="character" w:customStyle="1" w:styleId="Style2Char">
    <w:name w:val="Style2 Char"/>
    <w:basedOn w:val="Style1Char"/>
    <w:link w:val="Style2"/>
    <w:rsid w:val="009F45A5"/>
    <w:rPr>
      <w:rFonts w:ascii="Arial" w:hAnsi="Arial"/>
      <w:color w:val="000000"/>
      <w:szCs w:val="24"/>
      <w:lang w:eastAsia="ar-SA"/>
    </w:rPr>
  </w:style>
  <w:style w:type="character" w:customStyle="1" w:styleId="Style3Char">
    <w:name w:val="Style3 Char"/>
    <w:basedOn w:val="Style2Char"/>
    <w:link w:val="Style3"/>
    <w:rsid w:val="009F45A5"/>
    <w:rPr>
      <w:rFonts w:ascii="Arial" w:eastAsia="Calibri" w:hAnsi="Arial"/>
      <w:color w:val="000000"/>
      <w:szCs w:val="24"/>
      <w:lang w:eastAsia="ar-SA"/>
    </w:rPr>
  </w:style>
  <w:style w:type="paragraph" w:customStyle="1" w:styleId="BANG1">
    <w:name w:val="BANG"/>
    <w:basedOn w:val="Normal"/>
    <w:rsid w:val="0083612B"/>
    <w:pPr>
      <w:spacing w:before="100" w:after="100"/>
    </w:pPr>
    <w:rPr>
      <w:rFonts w:ascii="Tahoma" w:eastAsia="Calibri" w:hAnsi="Tahoma" w:cs="Tahoma"/>
      <w:szCs w:val="22"/>
    </w:rPr>
  </w:style>
  <w:style w:type="paragraph" w:customStyle="1" w:styleId="Style4">
    <w:name w:val="Style4"/>
    <w:basedOn w:val="Heading4"/>
    <w:link w:val="Style4Char"/>
    <w:qFormat/>
    <w:rsid w:val="00A81274"/>
  </w:style>
  <w:style w:type="paragraph" w:customStyle="1" w:styleId="Style5">
    <w:name w:val="Style5"/>
    <w:basedOn w:val="Heading5"/>
    <w:link w:val="Style5Char"/>
    <w:qFormat/>
    <w:rsid w:val="00310181"/>
    <w:pPr>
      <w:numPr>
        <w:ilvl w:val="4"/>
        <w:numId w:val="14"/>
      </w:numPr>
      <w:tabs>
        <w:tab w:val="clear" w:pos="720"/>
        <w:tab w:val="left" w:pos="1008"/>
      </w:tabs>
    </w:pPr>
    <w:rPr>
      <w:color w:val="545454"/>
    </w:rPr>
  </w:style>
  <w:style w:type="character" w:customStyle="1" w:styleId="Heading4Char1">
    <w:name w:val="Heading 4 Char1"/>
    <w:basedOn w:val="DefaultParagraphFont"/>
    <w:link w:val="Heading4"/>
    <w:rsid w:val="006C0726"/>
    <w:rPr>
      <w:rFonts w:ascii="Arial" w:hAnsi="Arial"/>
      <w:b/>
      <w:bCs/>
      <w:color w:val="505050"/>
      <w:szCs w:val="28"/>
      <w:lang w:eastAsia="ar-SA"/>
    </w:rPr>
  </w:style>
  <w:style w:type="character" w:customStyle="1" w:styleId="Style4Char">
    <w:name w:val="Style4 Char"/>
    <w:basedOn w:val="Heading4Char1"/>
    <w:link w:val="Style4"/>
    <w:rsid w:val="00A81274"/>
    <w:rPr>
      <w:rFonts w:ascii="Arial" w:hAnsi="Arial"/>
      <w:b/>
      <w:bCs/>
      <w:color w:val="505050"/>
      <w:szCs w:val="28"/>
      <w:lang w:eastAsia="ar-SA"/>
    </w:rPr>
  </w:style>
  <w:style w:type="paragraph" w:customStyle="1" w:styleId="Style6">
    <w:name w:val="Style6"/>
    <w:basedOn w:val="Heading3"/>
    <w:link w:val="Style6Char"/>
    <w:qFormat/>
    <w:rsid w:val="00BF7FDA"/>
  </w:style>
  <w:style w:type="character" w:customStyle="1" w:styleId="Heading5Char1">
    <w:name w:val="Heading 5 Char1"/>
    <w:basedOn w:val="DefaultParagraphFont"/>
    <w:link w:val="Heading5"/>
    <w:rsid w:val="00310181"/>
    <w:rPr>
      <w:rFonts w:ascii="Arial" w:hAnsi="Arial"/>
      <w:b/>
      <w:bCs/>
      <w:i/>
      <w:iCs/>
      <w:color w:val="000000"/>
      <w:szCs w:val="26"/>
      <w:lang w:eastAsia="ar-SA"/>
    </w:rPr>
  </w:style>
  <w:style w:type="character" w:customStyle="1" w:styleId="Style5Char">
    <w:name w:val="Style5 Char"/>
    <w:basedOn w:val="Heading5Char1"/>
    <w:link w:val="Style5"/>
    <w:rsid w:val="00310181"/>
    <w:rPr>
      <w:rFonts w:ascii="Arial" w:hAnsi="Arial"/>
      <w:b/>
      <w:bCs/>
      <w:i/>
      <w:iCs/>
      <w:color w:val="545454"/>
      <w:szCs w:val="26"/>
      <w:lang w:eastAsia="ar-SA"/>
    </w:rPr>
  </w:style>
  <w:style w:type="paragraph" w:customStyle="1" w:styleId="Style7">
    <w:name w:val="Style7"/>
    <w:basedOn w:val="Style4"/>
    <w:link w:val="Style7Char"/>
    <w:qFormat/>
    <w:rsid w:val="00BF7FDA"/>
  </w:style>
  <w:style w:type="character" w:customStyle="1" w:styleId="Heading3Char">
    <w:name w:val="Heading 3 Char"/>
    <w:basedOn w:val="DefaultParagraphFont"/>
    <w:link w:val="Heading3"/>
    <w:rsid w:val="00696EFF"/>
    <w:rPr>
      <w:rFonts w:ascii="Arial" w:hAnsi="Arial" w:cs="Arial"/>
      <w:b/>
      <w:bCs/>
      <w:color w:val="404040"/>
      <w:szCs w:val="26"/>
      <w:lang w:eastAsia="ar-SA"/>
    </w:rPr>
  </w:style>
  <w:style w:type="character" w:customStyle="1" w:styleId="Style6Char">
    <w:name w:val="Style6 Char"/>
    <w:basedOn w:val="Heading3Char"/>
    <w:link w:val="Style6"/>
    <w:rsid w:val="00BF7FDA"/>
    <w:rPr>
      <w:rFonts w:ascii="Arial" w:hAnsi="Arial" w:cs="Arial"/>
      <w:b/>
      <w:bCs/>
      <w:color w:val="404040"/>
      <w:szCs w:val="26"/>
      <w:lang w:eastAsia="ar-SA"/>
    </w:rPr>
  </w:style>
  <w:style w:type="paragraph" w:customStyle="1" w:styleId="Style8">
    <w:name w:val="Style8"/>
    <w:basedOn w:val="Style5"/>
    <w:link w:val="Style8Char"/>
    <w:qFormat/>
    <w:rsid w:val="00BF7FDA"/>
  </w:style>
  <w:style w:type="character" w:customStyle="1" w:styleId="Style7Char">
    <w:name w:val="Style7 Char"/>
    <w:basedOn w:val="Style4Char"/>
    <w:link w:val="Style7"/>
    <w:rsid w:val="00BF7FDA"/>
    <w:rPr>
      <w:rFonts w:ascii="Arial" w:hAnsi="Arial"/>
      <w:b/>
      <w:bCs/>
      <w:color w:val="505050"/>
      <w:szCs w:val="28"/>
      <w:lang w:eastAsia="ar-SA"/>
    </w:rPr>
  </w:style>
  <w:style w:type="paragraph" w:customStyle="1" w:styleId="Style9">
    <w:name w:val="Style9"/>
    <w:basedOn w:val="Heading4"/>
    <w:link w:val="Style9Char"/>
    <w:qFormat/>
    <w:rsid w:val="009E440F"/>
  </w:style>
  <w:style w:type="character" w:customStyle="1" w:styleId="Style8Char">
    <w:name w:val="Style8 Char"/>
    <w:basedOn w:val="Style5Char"/>
    <w:link w:val="Style8"/>
    <w:rsid w:val="00BF7FDA"/>
    <w:rPr>
      <w:rFonts w:ascii="Arial" w:hAnsi="Arial"/>
      <w:b/>
      <w:bCs/>
      <w:i/>
      <w:iCs/>
      <w:color w:val="545454"/>
      <w:szCs w:val="26"/>
      <w:lang w:eastAsia="ar-SA"/>
    </w:rPr>
  </w:style>
  <w:style w:type="paragraph" w:customStyle="1" w:styleId="Style10">
    <w:name w:val="Style10"/>
    <w:basedOn w:val="Style4"/>
    <w:link w:val="Style10Char"/>
    <w:qFormat/>
    <w:rsid w:val="00B53E19"/>
  </w:style>
  <w:style w:type="character" w:customStyle="1" w:styleId="Style9Char">
    <w:name w:val="Style9 Char"/>
    <w:basedOn w:val="Heading4Char1"/>
    <w:link w:val="Style9"/>
    <w:rsid w:val="009E440F"/>
    <w:rPr>
      <w:rFonts w:ascii="Arial" w:hAnsi="Arial"/>
      <w:b/>
      <w:bCs/>
      <w:color w:val="505050"/>
      <w:szCs w:val="28"/>
      <w:lang w:eastAsia="ar-SA"/>
    </w:rPr>
  </w:style>
  <w:style w:type="paragraph" w:customStyle="1" w:styleId="Bangheader">
    <w:name w:val="Bangheader"/>
    <w:basedOn w:val="Normal"/>
    <w:rsid w:val="00935B19"/>
    <w:pPr>
      <w:keepNext w:val="0"/>
      <w:spacing w:before="60" w:after="60"/>
      <w:ind w:left="-144"/>
      <w:jc w:val="center"/>
    </w:pPr>
    <w:rPr>
      <w:rFonts w:cs="Tahoma"/>
      <w:b/>
      <w:bCs/>
      <w:color w:val="800000"/>
      <w:lang w:val="en-GB"/>
    </w:rPr>
  </w:style>
  <w:style w:type="character" w:customStyle="1" w:styleId="Style10Char">
    <w:name w:val="Style10 Char"/>
    <w:basedOn w:val="Style4Char"/>
    <w:link w:val="Style10"/>
    <w:rsid w:val="00B53E19"/>
    <w:rPr>
      <w:rFonts w:ascii="Arial" w:hAnsi="Arial"/>
      <w:b/>
      <w:bCs/>
      <w:color w:val="505050"/>
      <w:szCs w:val="28"/>
      <w:lang w:eastAsia="ar-SA"/>
    </w:rPr>
  </w:style>
  <w:style w:type="paragraph" w:customStyle="1" w:styleId="NormalText">
    <w:name w:val="NormalText"/>
    <w:rsid w:val="00935B19"/>
    <w:pPr>
      <w:suppressAutoHyphens/>
      <w:autoSpaceDE w:val="0"/>
      <w:spacing w:before="120" w:after="120"/>
      <w:ind w:left="720"/>
    </w:pPr>
    <w:rPr>
      <w:rFonts w:ascii=".VnTime" w:eastAsia="Arial" w:hAnsi=".VnTime"/>
      <w:sz w:val="24"/>
      <w:szCs w:val="24"/>
      <w:lang w:eastAsia="ar-SA"/>
    </w:rPr>
  </w:style>
  <w:style w:type="paragraph" w:customStyle="1" w:styleId="headingbang">
    <w:name w:val="heading bang"/>
    <w:basedOn w:val="HeadingLv1"/>
    <w:rsid w:val="00935B19"/>
    <w:pPr>
      <w:keepNext w:val="0"/>
    </w:pPr>
    <w:rPr>
      <w:rFonts w:ascii="Tahoma" w:hAnsi="Tahoma"/>
      <w:bCs/>
    </w:rPr>
  </w:style>
  <w:style w:type="paragraph" w:customStyle="1" w:styleId="Refer">
    <w:name w:val="Refer"/>
    <w:basedOn w:val="Normal"/>
    <w:rsid w:val="00935B19"/>
    <w:pPr>
      <w:keepNext w:val="0"/>
      <w:autoSpaceDE w:val="0"/>
      <w:spacing w:before="0"/>
      <w:ind w:firstLine="720"/>
    </w:pPr>
    <w:rPr>
      <w:rFonts w:ascii=".VnTime" w:hAnsi=".VnTime"/>
      <w:szCs w:val="20"/>
    </w:rPr>
  </w:style>
  <w:style w:type="paragraph" w:customStyle="1" w:styleId="InstructionBullet">
    <w:name w:val="Instruction Bullet"/>
    <w:basedOn w:val="Normal"/>
    <w:rsid w:val="000C194A"/>
    <w:pPr>
      <w:keepNext w:val="0"/>
      <w:widowControl w:val="0"/>
      <w:numPr>
        <w:numId w:val="15"/>
      </w:numPr>
      <w:suppressAutoHyphens w:val="0"/>
      <w:spacing w:before="60" w:after="60"/>
    </w:pPr>
    <w:rPr>
      <w:rFonts w:ascii="Tahoma" w:eastAsia="SimSun" w:hAnsi="Tahoma"/>
      <w:color w:val="0000FF"/>
      <w:szCs w:val="20"/>
      <w:lang w:eastAsia="zh-CN"/>
    </w:rPr>
  </w:style>
  <w:style w:type="paragraph" w:customStyle="1" w:styleId="NormalBullet">
    <w:name w:val="Normal Bullet"/>
    <w:basedOn w:val="InstructionBullet"/>
    <w:rsid w:val="000C194A"/>
    <w:rPr>
      <w:color w:val="auto"/>
    </w:rPr>
  </w:style>
  <w:style w:type="character" w:customStyle="1" w:styleId="hps">
    <w:name w:val="hps"/>
    <w:basedOn w:val="DefaultParagraphFont"/>
    <w:rsid w:val="00033C96"/>
  </w:style>
  <w:style w:type="character" w:customStyle="1" w:styleId="Heading6Char">
    <w:name w:val="Heading 6 Char"/>
    <w:basedOn w:val="DefaultParagraphFont"/>
    <w:link w:val="Heading6"/>
    <w:rsid w:val="00696EFF"/>
    <w:rPr>
      <w:rFonts w:ascii="Arial" w:hAnsi="Arial"/>
      <w:bCs/>
      <w:szCs w:val="22"/>
      <w:lang w:eastAsia="ar-SA"/>
    </w:rPr>
  </w:style>
  <w:style w:type="paragraph" w:customStyle="1" w:styleId="Instructions">
    <w:name w:val="Instructions"/>
    <w:basedOn w:val="Normal"/>
    <w:autoRedefine/>
    <w:rsid w:val="006C35FC"/>
    <w:pPr>
      <w:keepNext w:val="0"/>
      <w:shd w:val="clear" w:color="auto" w:fill="FFFFFF"/>
      <w:suppressAutoHyphens w:val="0"/>
      <w:spacing w:before="0" w:after="0"/>
    </w:pPr>
    <w:rPr>
      <w:rFonts w:ascii="Times New Roman" w:hAnsi="Times New Roman"/>
      <w:i/>
      <w:color w:val="0000FF"/>
      <w:sz w:val="24"/>
      <w:szCs w:val="20"/>
      <w:lang w:eastAsia="en-US"/>
    </w:rPr>
  </w:style>
  <w:style w:type="paragraph" w:customStyle="1" w:styleId="TableText">
    <w:name w:val="Table Text"/>
    <w:basedOn w:val="TableHeading"/>
    <w:rsid w:val="006C35FC"/>
    <w:pPr>
      <w:keepNext w:val="0"/>
      <w:suppressLineNumbers w:val="0"/>
      <w:suppressAutoHyphens w:val="0"/>
      <w:overflowPunct w:val="0"/>
      <w:autoSpaceDE w:val="0"/>
      <w:autoSpaceDN w:val="0"/>
      <w:adjustRightInd w:val="0"/>
      <w:spacing w:before="0" w:after="0"/>
      <w:jc w:val="left"/>
      <w:textAlignment w:val="baseline"/>
    </w:pPr>
    <w:rPr>
      <w:b w:val="0"/>
      <w:bCs w:val="0"/>
      <w:noProof/>
      <w:szCs w:val="20"/>
      <w:lang w:eastAsia="en-US"/>
    </w:rPr>
  </w:style>
  <w:style w:type="paragraph" w:customStyle="1" w:styleId="InfoBlue">
    <w:name w:val="InfoBlue"/>
    <w:basedOn w:val="Normal"/>
    <w:next w:val="BodyText"/>
    <w:rsid w:val="00A03DD2"/>
    <w:pPr>
      <w:keepNext w:val="0"/>
      <w:widowControl w:val="0"/>
      <w:suppressAutoHyphens w:val="0"/>
      <w:spacing w:before="0" w:line="240" w:lineRule="atLeast"/>
      <w:ind w:left="576"/>
    </w:pPr>
    <w:rPr>
      <w:rFonts w:ascii="Times New Roman" w:hAnsi="Times New Roman"/>
      <w:i/>
      <w:color w:val="0000FF"/>
      <w:sz w:val="24"/>
      <w:szCs w:val="20"/>
      <w:lang w:eastAsia="en-US"/>
    </w:rPr>
  </w:style>
  <w:style w:type="paragraph" w:customStyle="1" w:styleId="InfoBlueChar">
    <w:name w:val="InfoBlue Char"/>
    <w:basedOn w:val="Normal"/>
    <w:next w:val="BodyText"/>
    <w:rsid w:val="00EF65F5"/>
    <w:pPr>
      <w:keepNext w:val="0"/>
      <w:keepLines/>
      <w:suppressAutoHyphens w:val="0"/>
      <w:spacing w:before="0" w:line="240" w:lineRule="atLeast"/>
      <w:ind w:left="576"/>
    </w:pPr>
    <w:rPr>
      <w:rFonts w:ascii="Times New Roman" w:eastAsia="MS Mincho" w:hAnsi="Times New Roman"/>
      <w:i/>
      <w:color w:val="0000FF"/>
      <w:sz w:val="24"/>
      <w:szCs w:val="20"/>
      <w:lang w:eastAsia="en-US"/>
    </w:rPr>
  </w:style>
  <w:style w:type="paragraph" w:styleId="ListBullet">
    <w:name w:val="List Bullet"/>
    <w:basedOn w:val="Normal"/>
    <w:rsid w:val="00184A21"/>
    <w:pPr>
      <w:keepNext w:val="0"/>
      <w:numPr>
        <w:numId w:val="17"/>
      </w:numPr>
      <w:suppressAutoHyphens w:val="0"/>
      <w:spacing w:before="60" w:after="60"/>
      <w:contextualSpacing/>
    </w:pPr>
    <w:rPr>
      <w:rFonts w:ascii="Times New Roman" w:eastAsia="MS Mincho" w:hAnsi="Times New Roman"/>
      <w:sz w:val="24"/>
      <w:lang w:eastAsia="en-US"/>
    </w:rPr>
  </w:style>
  <w:style w:type="paragraph" w:customStyle="1" w:styleId="BUText">
    <w:name w:val="BU_Text"/>
    <w:basedOn w:val="Normal"/>
    <w:link w:val="BUTextChar"/>
    <w:rsid w:val="009F3FF2"/>
    <w:pPr>
      <w:keepNext w:val="0"/>
      <w:suppressAutoHyphens w:val="0"/>
      <w:spacing w:after="0"/>
    </w:pPr>
    <w:rPr>
      <w:rFonts w:eastAsia="MS Mincho"/>
      <w:sz w:val="22"/>
      <w:szCs w:val="22"/>
    </w:rPr>
  </w:style>
  <w:style w:type="character" w:customStyle="1" w:styleId="BUTextChar">
    <w:name w:val="BU_Text Char"/>
    <w:link w:val="BUText"/>
    <w:locked/>
    <w:rsid w:val="009F3FF2"/>
    <w:rPr>
      <w:rFonts w:ascii="Arial" w:eastAsia="MS Mincho" w:hAnsi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&#192;I%20LI&#7878;U%20QT_FORMATED\TE\Template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E3ED22-7E13-42A7-A8E4-3B8C8E404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Template_Test_Plan</Template>
  <TotalTime>1572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PHẦN I</vt:lpstr>
    </vt:vector>
  </TitlesOfParts>
  <Company/>
  <LinksUpToDate>false</LinksUpToDate>
  <CharactersWithSpaces>2389</CharactersWithSpaces>
  <SharedDoc>false</SharedDoc>
  <HLinks>
    <vt:vector size="246" baseType="variant">
      <vt:variant>
        <vt:i4>1245239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_Toc329355804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_Toc329355803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_Toc329355802</vt:lpwstr>
      </vt:variant>
      <vt:variant>
        <vt:i4>1245239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_Toc329355801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_Toc329355800</vt:lpwstr>
      </vt:variant>
      <vt:variant>
        <vt:i4>1703992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_Toc329355799</vt:lpwstr>
      </vt:variant>
      <vt:variant>
        <vt:i4>1703992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_Toc329355798</vt:lpwstr>
      </vt:variant>
      <vt:variant>
        <vt:i4>1703992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_Toc329355797</vt:lpwstr>
      </vt:variant>
      <vt:variant>
        <vt:i4>1703992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_Toc329355796</vt:lpwstr>
      </vt:variant>
      <vt:variant>
        <vt:i4>1703992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_Toc329355795</vt:lpwstr>
      </vt:variant>
      <vt:variant>
        <vt:i4>1703992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_Toc329355794</vt:lpwstr>
      </vt:variant>
      <vt:variant>
        <vt:i4>1703992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_Toc329355793</vt:lpwstr>
      </vt:variant>
      <vt:variant>
        <vt:i4>1703992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_Toc329355792</vt:lpwstr>
      </vt:variant>
      <vt:variant>
        <vt:i4>1703992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_Toc329355791</vt:lpwstr>
      </vt:variant>
      <vt:variant>
        <vt:i4>1703992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_Toc329355790</vt:lpwstr>
      </vt:variant>
      <vt:variant>
        <vt:i4>1769528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_Toc329355789</vt:lpwstr>
      </vt:variant>
      <vt:variant>
        <vt:i4>1769528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_Toc329355788</vt:lpwstr>
      </vt:variant>
      <vt:variant>
        <vt:i4>1769528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_Toc329355787</vt:lpwstr>
      </vt:variant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_Toc329355786</vt:lpwstr>
      </vt:variant>
      <vt:variant>
        <vt:i4>1769528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_Toc329355785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_Toc329355784</vt:lpwstr>
      </vt:variant>
      <vt:variant>
        <vt:i4>1769528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_Toc329355783</vt:lpwstr>
      </vt:variant>
      <vt:variant>
        <vt:i4>1769528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_Toc329355782</vt:lpwstr>
      </vt:variant>
      <vt:variant>
        <vt:i4>1769528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_Toc329355781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_Toc329355780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_Toc329355779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_Toc329355778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_Toc329355777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_Toc329355776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_Toc329355775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_Toc329355774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_Toc329355773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_Toc329355772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_Toc329355771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_Toc329355770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_Toc329355769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_Toc329355768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_Toc329355767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_Toc329355766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_Toc329355765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_Toc329355764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I</dc:title>
  <dc:creator>linhhd</dc:creator>
  <cp:lastModifiedBy>Tiến Đàm</cp:lastModifiedBy>
  <cp:revision>1757</cp:revision>
  <cp:lastPrinted>2012-05-10T11:04:00Z</cp:lastPrinted>
  <dcterms:created xsi:type="dcterms:W3CDTF">2013-01-22T09:40:00Z</dcterms:created>
  <dcterms:modified xsi:type="dcterms:W3CDTF">2015-05-18T15:06:00Z</dcterms:modified>
</cp:coreProperties>
</file>